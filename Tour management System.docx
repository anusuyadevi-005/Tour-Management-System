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2F2F2"/>
  <w:body>
    <w:p w14:paraId="452DD5CF">
      <w:pPr>
        <w:spacing w:after="111"/>
        <w:jc w:val="right"/>
      </w:pPr>
      <w:bookmarkStart w:id="0" w:name="_GoBack"/>
      <w:bookmarkEnd w:id="0"/>
      <w:r>
        <w:drawing>
          <wp:anchor distT="0" distB="0" distL="114300" distR="114300" simplePos="0" relativeHeight="251659264" behindDoc="0" locked="0" layoutInCell="1" allowOverlap="0">
            <wp:simplePos x="0" y="0"/>
            <wp:positionH relativeFrom="column">
              <wp:posOffset>-285115</wp:posOffset>
            </wp:positionH>
            <wp:positionV relativeFrom="paragraph">
              <wp:posOffset>-191135</wp:posOffset>
            </wp:positionV>
            <wp:extent cx="781050" cy="781050"/>
            <wp:effectExtent l="0" t="0" r="0" b="0"/>
            <wp:wrapSquare wrapText="bothSides"/>
            <wp:docPr id="1027" name="Picture 116"/>
            <wp:cNvGraphicFramePr/>
            <a:graphic xmlns:a="http://schemas.openxmlformats.org/drawingml/2006/main">
              <a:graphicData uri="http://schemas.openxmlformats.org/drawingml/2006/picture">
                <pic:pic xmlns:pic="http://schemas.openxmlformats.org/drawingml/2006/picture">
                  <pic:nvPicPr>
                    <pic:cNvPr id="1027" name="Picture 116"/>
                    <pic:cNvPicPr/>
                  </pic:nvPicPr>
                  <pic:blipFill>
                    <a:blip r:embed="rId4" cstate="print"/>
                    <a:srcRect/>
                    <a:stretch>
                      <a:fillRect/>
                    </a:stretch>
                  </pic:blipFill>
                  <pic:spPr>
                    <a:xfrm>
                      <a:off x="0" y="0"/>
                      <a:ext cx="781050" cy="781050"/>
                    </a:xfrm>
                    <a:prstGeom prst="rect">
                      <a:avLst/>
                    </a:prstGeom>
                  </pic:spPr>
                </pic:pic>
              </a:graphicData>
            </a:graphic>
          </wp:anchor>
        </w:drawing>
      </w:r>
      <w:r>
        <w:rPr>
          <w:rFonts w:ascii="Times New Roman" w:hAnsi="Times New Roman" w:eastAsia="Times New Roman" w:cs="Times New Roman"/>
          <w:b/>
          <w:sz w:val="24"/>
        </w:rPr>
        <w:t xml:space="preserve">NATIONAL ENGINEERING COLLEGE, K.R.NAGAR, KOVILPATTI - 628 503 </w:t>
      </w:r>
    </w:p>
    <w:p w14:paraId="0A703C5F">
      <w:pPr>
        <w:spacing w:after="3" w:line="357" w:lineRule="auto"/>
        <w:ind w:left="1574" w:right="9" w:hanging="1574"/>
      </w:pPr>
      <w:r>
        <w:rPr>
          <w:rFonts w:ascii="Times New Roman" w:hAnsi="Times New Roman" w:eastAsia="Times New Roman" w:cs="Times New Roman"/>
          <w:sz w:val="24"/>
        </w:rPr>
        <w:t xml:space="preserve">              (An Autonomous Institution – Affiliated to Anna University, Chennai) </w:t>
      </w:r>
      <w:r>
        <w:rPr>
          <w:rFonts w:ascii="Times New Roman" w:hAnsi="Times New Roman" w:eastAsia="Times New Roman" w:cs="Times New Roman"/>
          <w:b/>
          <w:sz w:val="24"/>
        </w:rPr>
        <w:t xml:space="preserve">Department of Computer Science and Engineering </w:t>
      </w:r>
    </w:p>
    <w:p w14:paraId="0EC8B7A5">
      <w:pPr>
        <w:spacing w:after="238"/>
        <w:ind w:left="105"/>
      </w:pPr>
      <w:r>
        <w:rPr>
          <w:rFonts w:ascii="Times New Roman" w:hAnsi="Times New Roman" w:eastAsia="Times New Roman" w:cs="Times New Roman"/>
          <w:b/>
          <w:sz w:val="24"/>
        </w:rPr>
        <w:t xml:space="preserve"> </w:t>
      </w:r>
    </w:p>
    <w:p w14:paraId="4539F215">
      <w:pPr>
        <w:spacing w:after="342" w:line="271" w:lineRule="auto"/>
        <w:ind w:left="271" w:hanging="10"/>
        <w:jc w:val="center"/>
      </w:pPr>
      <w:r>
        <w:rPr>
          <w:rFonts w:ascii="Times New Roman" w:hAnsi="Times New Roman" w:eastAsia="Times New Roman" w:cs="Times New Roman"/>
          <w:b/>
          <w:sz w:val="24"/>
        </w:rPr>
        <w:t xml:space="preserve"> </w:t>
      </w:r>
      <w:r>
        <w:rPr>
          <w:rFonts w:ascii="Times New Roman" w:hAnsi="Times New Roman" w:eastAsia="Times New Roman" w:cs="Times New Roman"/>
          <w:sz w:val="24"/>
        </w:rPr>
        <w:t>23CS24C – OBJECT ORIENTED PROGRAMMING IN C++</w:t>
      </w:r>
    </w:p>
    <w:p w14:paraId="5B08F1DC">
      <w:pPr>
        <w:spacing w:after="803" w:line="271" w:lineRule="auto"/>
        <w:ind w:left="271" w:right="255" w:hanging="10"/>
        <w:jc w:val="center"/>
      </w:pPr>
      <w:r>
        <w:rPr>
          <w:rFonts w:ascii="Times New Roman" w:hAnsi="Times New Roman" w:eastAsia="Times New Roman" w:cs="Times New Roman"/>
          <w:sz w:val="24"/>
        </w:rPr>
        <w:t>Experiential Learning</w:t>
      </w:r>
    </w:p>
    <w:p w14:paraId="013363C9">
      <w:pPr>
        <w:spacing w:after="248" w:line="268" w:lineRule="auto"/>
        <w:ind w:left="10" w:right="9" w:hanging="10"/>
      </w:pPr>
      <w:r>
        <w:rPr>
          <w:rFonts w:ascii="Times New Roman" w:hAnsi="Times New Roman" w:eastAsia="Times New Roman" w:cs="Times New Roman"/>
          <w:sz w:val="24"/>
        </w:rPr>
        <w:t xml:space="preserve">                                                                 A Report on</w:t>
      </w:r>
    </w:p>
    <w:p w14:paraId="2B87C7D9">
      <w:pPr>
        <w:spacing w:after="2000" w:line="271" w:lineRule="auto"/>
        <w:ind w:left="271" w:right="255" w:hanging="10"/>
        <w:jc w:val="center"/>
      </w:pPr>
      <w:r>
        <w:rPr>
          <w:rFonts w:ascii="Times New Roman" w:hAnsi="Times New Roman" w:eastAsia="Times New Roman" w:cs="Times New Roman"/>
          <w:sz w:val="24"/>
        </w:rPr>
        <w:t>TOUR MANAGEMENT SYSTEM</w:t>
      </w:r>
    </w:p>
    <w:p w14:paraId="130AA1A8">
      <w:pPr>
        <w:pStyle w:val="6"/>
        <w:spacing w:before="0" w:beforeAutospacing="0" w:after="0" w:afterAutospacing="0"/>
        <w:rPr>
          <w:color w:val="000000"/>
        </w:rPr>
      </w:pPr>
      <w:r>
        <w:t xml:space="preserve">Submitted By: Maha Manisha M                                                           </w:t>
      </w:r>
      <w:r>
        <w:rPr>
          <w:color w:val="000000"/>
        </w:rPr>
        <w:t>  </w:t>
      </w:r>
      <w:r>
        <w:rPr>
          <w:color w:val="000000"/>
          <w:lang w:val="en-US"/>
        </w:rPr>
        <w:t>C</w:t>
      </w:r>
      <w:r>
        <w:rPr>
          <w:color w:val="000000"/>
        </w:rPr>
        <w:t xml:space="preserve">ourse </w:t>
      </w:r>
      <w:r>
        <w:rPr>
          <w:color w:val="000000"/>
          <w:lang w:val="en-US"/>
        </w:rPr>
        <w:t>I</w:t>
      </w:r>
      <w:r>
        <w:rPr>
          <w:color w:val="000000"/>
        </w:rPr>
        <w:t>nstructor</w:t>
      </w:r>
    </w:p>
    <w:p w14:paraId="19E87680">
      <w:pPr>
        <w:spacing w:after="3" w:line="268" w:lineRule="auto"/>
        <w:ind w:left="10" w:right="9" w:hanging="10"/>
        <w:rPr>
          <w:rFonts w:ascii="Times New Roman" w:hAnsi="Times New Roman" w:eastAsia="Times New Roman" w:cs="Times New Roman"/>
          <w:sz w:val="24"/>
        </w:rPr>
      </w:pPr>
      <w:r>
        <w:rPr>
          <w:rFonts w:ascii="Times New Roman" w:hAnsi="Times New Roman" w:eastAsia="Times New Roman" w:cs="Times New Roman"/>
          <w:sz w:val="24"/>
        </w:rPr>
        <w:t xml:space="preserve">                                                                                                                     </w:t>
      </w:r>
      <w:r>
        <w:rPr>
          <w:rFonts w:ascii="Times New Roman" w:hAnsi="Times New Roman" w:eastAsia="Times New Roman" w:cs="Times New Roman"/>
          <w:sz w:val="24"/>
          <w:lang w:val="en-US"/>
        </w:rPr>
        <w:t xml:space="preserve"> </w:t>
      </w:r>
      <w:r>
        <w:rPr>
          <w:rFonts w:ascii="Times New Roman" w:hAnsi="Times New Roman" w:eastAsia="Times New Roman" w:cs="Times New Roman"/>
          <w:sz w:val="24"/>
        </w:rPr>
        <w:t>Mrs A Lincy</w:t>
      </w:r>
    </w:p>
    <w:p w14:paraId="0616BAC6">
      <w:pPr>
        <w:spacing w:after="3" w:line="268" w:lineRule="auto"/>
        <w:ind w:left="10" w:right="9" w:hanging="10"/>
        <w:rPr>
          <w:rFonts w:ascii="Times New Roman" w:hAnsi="Times New Roman" w:eastAsia="Times New Roman" w:cs="Times New Roman"/>
          <w:sz w:val="24"/>
        </w:rPr>
      </w:pPr>
    </w:p>
    <w:p w14:paraId="3107E47B">
      <w:pPr>
        <w:spacing w:after="3" w:line="268" w:lineRule="auto"/>
        <w:ind w:left="10" w:right="9" w:hanging="10"/>
      </w:pPr>
      <w:r>
        <w:rPr>
          <w:rFonts w:ascii="Times New Roman" w:hAnsi="Times New Roman" w:eastAsia="Times New Roman" w:cs="Times New Roman"/>
          <w:sz w:val="24"/>
        </w:rPr>
        <w:t>Team Member:Anusuyadevi N                                                                Assistant Professor</w:t>
      </w:r>
    </w:p>
    <w:p w14:paraId="16D51AC4">
      <w:pPr>
        <w:spacing w:after="3" w:line="268" w:lineRule="auto"/>
        <w:ind w:left="10" w:right="9" w:hanging="10"/>
      </w:pPr>
      <w:r>
        <w:rPr>
          <w:rFonts w:ascii="Times New Roman" w:hAnsi="Times New Roman" w:eastAsia="Times New Roman" w:cs="Times New Roman"/>
          <w:sz w:val="24"/>
        </w:rPr>
        <w:t xml:space="preserve">                           Dharshini K                                                                    </w:t>
      </w:r>
      <w:r>
        <w:rPr>
          <w:rFonts w:ascii="Times New Roman" w:hAnsi="Times New Roman" w:eastAsia="Times New Roman" w:cs="Times New Roman"/>
          <w:sz w:val="24"/>
          <w:lang w:val="en-US"/>
        </w:rPr>
        <w:t xml:space="preserve">  </w:t>
      </w:r>
      <w:r>
        <w:rPr>
          <w:rFonts w:ascii="Times New Roman" w:hAnsi="Times New Roman" w:eastAsia="Times New Roman" w:cs="Times New Roman"/>
          <w:sz w:val="24"/>
        </w:rPr>
        <w:t xml:space="preserve">(Department of CSE)                                                                                                                                                                               </w:t>
      </w:r>
    </w:p>
    <w:p w14:paraId="08708565">
      <w:pPr>
        <w:spacing w:after="3" w:line="268" w:lineRule="auto"/>
        <w:ind w:left="10" w:right="9" w:hanging="10"/>
      </w:pP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ab/>
      </w:r>
    </w:p>
    <w:p w14:paraId="5FBA27A7">
      <w:pPr>
        <w:pStyle w:val="6"/>
        <w:spacing w:before="0" w:beforeAutospacing="0" w:after="0" w:afterAutospacing="0"/>
      </w:pPr>
      <w:r>
        <w:rPr>
          <w:color w:val="000000"/>
        </w:rPr>
        <w:t>  </w:t>
      </w:r>
    </w:p>
    <w:p w14:paraId="03901D75">
      <w:pPr>
        <w:pStyle w:val="2"/>
        <w:spacing w:after="238"/>
        <w:ind w:left="2875"/>
      </w:pPr>
    </w:p>
    <w:p w14:paraId="4AC6BCF6">
      <w:pPr>
        <w:pStyle w:val="2"/>
        <w:spacing w:after="238"/>
        <w:ind w:left="2875"/>
      </w:pPr>
    </w:p>
    <w:p w14:paraId="454C10B1">
      <w:pPr>
        <w:pStyle w:val="2"/>
        <w:spacing w:after="238"/>
        <w:ind w:left="0" w:firstLine="0"/>
      </w:pPr>
    </w:p>
    <w:p w14:paraId="122942A6"/>
    <w:p w14:paraId="53EEA6CE"/>
    <w:p w14:paraId="05821823"/>
    <w:p w14:paraId="6AE4AE62"/>
    <w:p w14:paraId="6202E43B"/>
    <w:p w14:paraId="23FA8460"/>
    <w:p w14:paraId="5CB521A7">
      <w:pPr>
        <w:pStyle w:val="2"/>
        <w:spacing w:after="238"/>
        <w:ind w:left="2875"/>
      </w:pPr>
    </w:p>
    <w:p w14:paraId="2BD8E826">
      <w:pPr>
        <w:pStyle w:val="2"/>
        <w:spacing w:after="238"/>
        <w:ind w:left="2875"/>
      </w:pPr>
      <w:r>
        <w:t>SCENARIO</w:t>
      </w:r>
    </w:p>
    <w:p w14:paraId="3B4EC389">
      <w:pPr>
        <w:spacing w:after="198" w:line="268" w:lineRule="auto"/>
        <w:ind w:left="10" w:right="9" w:hanging="10"/>
      </w:pPr>
      <w:r>
        <w:rPr>
          <w:rFonts w:ascii="Times New Roman" w:hAnsi="Times New Roman" w:eastAsia="Times New Roman" w:cs="Times New Roman"/>
          <w:color w:val="595959"/>
          <w:sz w:val="24"/>
        </w:rPr>
        <w:t xml:space="preserve"> </w:t>
      </w:r>
      <w:r>
        <w:rPr>
          <w:rFonts w:ascii="Times New Roman" w:hAnsi="Times New Roman" w:eastAsia="Times New Roman" w:cs="Times New Roman"/>
          <w:sz w:val="24"/>
        </w:rPr>
        <w:t>Design and implement a Tour Booking Management System application with the following features:</w:t>
      </w:r>
    </w:p>
    <w:p w14:paraId="57B02E6B">
      <w:pPr>
        <w:numPr>
          <w:ilvl w:val="0"/>
          <w:numId w:val="1"/>
        </w:numPr>
        <w:spacing w:after="198" w:line="268" w:lineRule="auto"/>
        <w:ind w:right="9" w:hanging="240"/>
      </w:pPr>
      <w:r>
        <w:rPr>
          <w:rFonts w:ascii="Times New Roman" w:hAnsi="Times New Roman" w:eastAsia="Times New Roman" w:cs="Times New Roman"/>
          <w:sz w:val="24"/>
        </w:rPr>
        <w:t>Create a class Tour that represents a tour package available for booking. It should have attributes like tourID, destination, duration, price, departureDate, returnDate, and availability. Implement constructors, accessors, and mutators as needed.</w:t>
      </w:r>
    </w:p>
    <w:p w14:paraId="1CF19BEF">
      <w:pPr>
        <w:numPr>
          <w:ilvl w:val="0"/>
          <w:numId w:val="1"/>
        </w:numPr>
        <w:spacing w:after="198" w:line="268" w:lineRule="auto"/>
        <w:ind w:right="9" w:hanging="240"/>
      </w:pPr>
      <w:r>
        <w:rPr>
          <w:rFonts w:ascii="Times New Roman" w:hAnsi="Times New Roman" w:eastAsia="Times New Roman" w:cs="Times New Roman"/>
          <w:sz w:val="24"/>
        </w:rPr>
        <w:t>Create a class Customer to represent individuals booking tours. It should have attributes like customerID, name, age, gender, address, email, and phone Number. Implement constructors, accessors, and mutators as needed.</w:t>
      </w:r>
    </w:p>
    <w:p w14:paraId="7BF7EA3A">
      <w:pPr>
        <w:numPr>
          <w:ilvl w:val="0"/>
          <w:numId w:val="1"/>
        </w:numPr>
        <w:spacing w:after="198" w:line="268" w:lineRule="auto"/>
        <w:ind w:right="9" w:hanging="240"/>
      </w:pPr>
      <w:r>
        <w:rPr>
          <w:rFonts w:ascii="Times New Roman" w:hAnsi="Times New Roman" w:eastAsia="Times New Roman" w:cs="Times New Roman"/>
          <w:sz w:val="24"/>
        </w:rPr>
        <w:t>Implement a class Booking to manage tour bookings. It should include attributes like bookingID, customerID, tourID, bookingDate, numAdults, numChildren, and totalCost. Implement functions for creating new bookings, updating booking details, canceling bookings, and generating booking reports.</w:t>
      </w:r>
    </w:p>
    <w:p w14:paraId="70E19B11">
      <w:pPr>
        <w:numPr>
          <w:ilvl w:val="0"/>
          <w:numId w:val="1"/>
        </w:numPr>
        <w:spacing w:after="198" w:line="268" w:lineRule="auto"/>
        <w:ind w:right="9" w:hanging="240"/>
      </w:pPr>
      <w:r>
        <w:rPr>
          <w:rFonts w:ascii="Times New Roman" w:hAnsi="Times New Roman" w:eastAsia="Times New Roman" w:cs="Times New Roman"/>
          <w:sz w:val="24"/>
        </w:rPr>
        <w:t>A "Package" class could represent a bundled tour package that includes multiple individual tours. It could inherit from the "Tour" class and add additional attributes and methods specific to a package, such as a list of included tours or special discounts.</w:t>
      </w:r>
    </w:p>
    <w:p w14:paraId="1A06DFE0">
      <w:pPr>
        <w:numPr>
          <w:ilvl w:val="0"/>
          <w:numId w:val="1"/>
        </w:numPr>
        <w:spacing w:after="198" w:line="268" w:lineRule="auto"/>
        <w:ind w:right="9" w:hanging="240"/>
      </w:pPr>
      <w:r>
        <w:rPr>
          <w:rFonts w:ascii="Times New Roman" w:hAnsi="Times New Roman" w:eastAsia="Times New Roman" w:cs="Times New Roman"/>
          <w:sz w:val="24"/>
        </w:rPr>
        <w:t>Develop a class TourOperator to manage tour packages and bookings. Implement functions for adding new tours, updating tour details, handling booking requests, tracking booking history, and generating reports on available tours and booking trends.</w:t>
      </w:r>
    </w:p>
    <w:p w14:paraId="14C7623A">
      <w:pPr>
        <w:numPr>
          <w:ilvl w:val="0"/>
          <w:numId w:val="1"/>
        </w:numPr>
        <w:spacing w:after="198" w:line="268" w:lineRule="auto"/>
        <w:ind w:right="9" w:hanging="240"/>
      </w:pPr>
      <w:r>
        <w:rPr>
          <w:rFonts w:ascii="Times New Roman" w:hAnsi="Times New Roman" w:eastAsia="Times New Roman" w:cs="Times New Roman"/>
          <w:sz w:val="24"/>
        </w:rPr>
        <w:t>Implement exception handling to manage runtime errors. For example, handle exceptions when a tour is fully booked, a booking request is invalid, or if the customer details are incomplete.</w:t>
      </w:r>
    </w:p>
    <w:p w14:paraId="40101A58">
      <w:pPr>
        <w:numPr>
          <w:ilvl w:val="0"/>
          <w:numId w:val="1"/>
        </w:numPr>
        <w:spacing w:after="193" w:line="268" w:lineRule="auto"/>
        <w:ind w:right="9" w:hanging="240"/>
      </w:pPr>
      <w:r>
        <w:rPr>
          <w:rFonts w:ascii="Times New Roman" w:hAnsi="Times New Roman" w:eastAsia="Times New Roman" w:cs="Times New Roman"/>
          <w:sz w:val="24"/>
        </w:rPr>
        <w:t>Develop a file handling system to store and retrieve tour, customer, and booking informationsecurely. Implement encryption and decryption mechanisms for data storage. Create functions for saving the data to a file and loading data from a file, ensuring data remains encrypted.</w:t>
      </w:r>
    </w:p>
    <w:p w14:paraId="1AE24EC1">
      <w:pPr>
        <w:spacing w:after="3" w:line="268" w:lineRule="auto"/>
        <w:ind w:left="10" w:right="9" w:hanging="10"/>
        <w:rPr>
          <w:rFonts w:ascii="Times New Roman" w:hAnsi="Times New Roman" w:eastAsia="Times New Roman" w:cs="Times New Roman"/>
          <w:sz w:val="24"/>
        </w:rPr>
      </w:pPr>
      <w:r>
        <w:rPr>
          <w:rFonts w:ascii="Times New Roman" w:hAnsi="Times New Roman" w:eastAsia="Times New Roman" w:cs="Times New Roman"/>
          <w:sz w:val="24"/>
        </w:rPr>
        <w:t xml:space="preserve">   Ensure that your program demonstrates the effective use of C++ features, adheres to object-  oriented programming principles, and meets the specified requirements. You can add your own additional class, methods, Templates wherever needed. Your code should be well- structured, maintainable, capable of handling real-world scenarios and error-tolerant.</w:t>
      </w:r>
    </w:p>
    <w:p w14:paraId="2176C8E8">
      <w:pPr>
        <w:spacing w:after="3" w:line="268" w:lineRule="auto"/>
        <w:ind w:left="10" w:right="9" w:hanging="10"/>
        <w:rPr>
          <w:rFonts w:ascii="Times New Roman" w:hAnsi="Times New Roman" w:eastAsia="Times New Roman" w:cs="Times New Roman"/>
          <w:sz w:val="24"/>
        </w:rPr>
      </w:pPr>
    </w:p>
    <w:p w14:paraId="3989A9CB">
      <w:pPr>
        <w:spacing w:after="3" w:line="268" w:lineRule="auto"/>
        <w:ind w:left="10" w:right="9" w:hanging="10"/>
      </w:pPr>
    </w:p>
    <w:p w14:paraId="0484DD5E">
      <w:pPr>
        <w:pStyle w:val="2"/>
        <w:ind w:left="2875"/>
      </w:pPr>
      <w:r>
        <w:t>INTRODUCTION</w:t>
      </w:r>
    </w:p>
    <w:p w14:paraId="0C760BE3">
      <w:pPr>
        <w:spacing w:after="3" w:line="268" w:lineRule="auto"/>
        <w:ind w:left="10" w:right="9" w:hanging="10"/>
        <w:rPr>
          <w:rFonts w:ascii="Times New Roman" w:hAnsi="Times New Roman" w:eastAsia="Times New Roman" w:cs="Times New Roman"/>
          <w:sz w:val="24"/>
        </w:rPr>
      </w:pPr>
      <w:r>
        <w:rPr>
          <w:rFonts w:ascii="Times New Roman" w:hAnsi="Times New Roman" w:eastAsia="Times New Roman" w:cs="Times New Roman"/>
          <w:sz w:val="24"/>
        </w:rPr>
        <w:t>The Tour Booking Management System is a software application designed to help tour operators manage tour packages and bookings easily. It allows operators to create and manage tour details, handle customer bookings, and keep track of booking history. Customers can book tours, and operators can update or cancel bookings as needed. The system includes features for managing customer information and generating reports on tours and bookings.It also ensures secure storage of data with encryption and handles errors gracefully. Built with object-oriented principles, the system is easy to maintain and can effectively manage real-world tour booking scenarios.</w:t>
      </w:r>
    </w:p>
    <w:p w14:paraId="0EF8A387">
      <w:pPr>
        <w:spacing w:after="3" w:line="268" w:lineRule="auto"/>
        <w:ind w:left="10" w:right="9" w:hanging="10"/>
        <w:rPr>
          <w:rFonts w:ascii="Times New Roman" w:hAnsi="Times New Roman" w:eastAsia="Times New Roman" w:cs="Times New Roman"/>
          <w:sz w:val="24"/>
        </w:rPr>
      </w:pPr>
    </w:p>
    <w:p w14:paraId="47959584">
      <w:pPr>
        <w:spacing w:after="3" w:line="268" w:lineRule="auto"/>
        <w:ind w:left="10" w:right="9" w:hanging="10"/>
        <w:rPr>
          <w:rFonts w:ascii="Times New Roman" w:hAnsi="Times New Roman" w:eastAsia="Times New Roman" w:cs="Times New Roman"/>
          <w:sz w:val="24"/>
        </w:rPr>
      </w:pPr>
    </w:p>
    <w:p w14:paraId="2EF9BCF2">
      <w:pPr>
        <w:spacing w:after="3" w:line="268" w:lineRule="auto"/>
        <w:ind w:left="2170" w:right="9"/>
        <w:rPr>
          <w:rFonts w:ascii="Times New Roman" w:hAnsi="Times New Roman" w:cs="Times New Roman"/>
          <w:b/>
          <w:bCs/>
          <w:sz w:val="28"/>
          <w:szCs w:val="28"/>
          <w:u w:val="single"/>
        </w:rPr>
      </w:pPr>
      <w:r>
        <w:rPr>
          <w:rFonts w:ascii="Times New Roman" w:hAnsi="Times New Roman" w:cs="Times New Roman"/>
          <w:b/>
          <w:bCs/>
          <w:sz w:val="28"/>
          <w:szCs w:val="28"/>
          <w:u w:val="single"/>
        </w:rPr>
        <w:t>PROBLEM STATEMENT</w:t>
      </w:r>
    </w:p>
    <w:p w14:paraId="152BFBC4">
      <w:pPr>
        <w:spacing w:after="3" w:line="268" w:lineRule="auto"/>
        <w:ind w:left="10" w:right="9" w:hanging="10"/>
        <w:rPr>
          <w:rFonts w:ascii="Times New Roman" w:hAnsi="Times New Roman" w:cs="Times New Roman"/>
          <w:sz w:val="28"/>
          <w:szCs w:val="28"/>
          <w:u w:val="single"/>
        </w:rPr>
      </w:pPr>
    </w:p>
    <w:p w14:paraId="3DD26050">
      <w:pPr>
        <w:spacing w:after="3" w:line="268" w:lineRule="auto"/>
        <w:ind w:left="10" w:right="9" w:hanging="10"/>
        <w:rPr>
          <w:rFonts w:ascii="Times New Roman" w:hAnsi="Times New Roman" w:cs="Times New Roman"/>
          <w:sz w:val="24"/>
          <w:szCs w:val="24"/>
        </w:rPr>
      </w:pPr>
      <w:r>
        <w:rPr>
          <w:rFonts w:ascii="Times New Roman" w:hAnsi="Times New Roman" w:cs="Times New Roman"/>
          <w:sz w:val="24"/>
          <w:szCs w:val="24"/>
        </w:rPr>
        <w:t>• To create a tour management application using C++ that have</w:t>
      </w:r>
    </w:p>
    <w:p w14:paraId="4AC5B314">
      <w:pPr>
        <w:spacing w:after="3" w:line="268" w:lineRule="auto"/>
        <w:ind w:left="10" w:right="9" w:hanging="10"/>
        <w:rPr>
          <w:rFonts w:ascii="Times New Roman" w:hAnsi="Times New Roman" w:cs="Times New Roman"/>
          <w:sz w:val="24"/>
          <w:szCs w:val="24"/>
        </w:rPr>
      </w:pPr>
      <w:r>
        <w:rPr>
          <w:rFonts w:ascii="Times New Roman" w:hAnsi="Times New Roman" w:cs="Times New Roman"/>
          <w:sz w:val="24"/>
          <w:szCs w:val="24"/>
        </w:rPr>
        <w:t xml:space="preserve">   features to book tour, update tour or cancel tour.</w:t>
      </w:r>
    </w:p>
    <w:p w14:paraId="1D73F430">
      <w:pPr>
        <w:spacing w:after="3" w:line="268" w:lineRule="auto"/>
        <w:ind w:left="10" w:right="9" w:hanging="10"/>
        <w:rPr>
          <w:rFonts w:ascii="Times New Roman" w:hAnsi="Times New Roman" w:cs="Times New Roman"/>
          <w:sz w:val="24"/>
          <w:szCs w:val="24"/>
        </w:rPr>
      </w:pPr>
      <w:r>
        <w:rPr>
          <w:rFonts w:ascii="Times New Roman" w:hAnsi="Times New Roman" w:cs="Times New Roman"/>
          <w:sz w:val="24"/>
          <w:szCs w:val="24"/>
        </w:rPr>
        <w:t>• To save the tour details of both customer and reservation details in a</w:t>
      </w:r>
    </w:p>
    <w:p w14:paraId="046B9AD3">
      <w:pPr>
        <w:spacing w:after="3" w:line="268" w:lineRule="auto"/>
        <w:ind w:left="10" w:right="9" w:hanging="10"/>
        <w:rPr>
          <w:rFonts w:ascii="Times New Roman" w:hAnsi="Times New Roman" w:cs="Times New Roman"/>
          <w:sz w:val="24"/>
          <w:szCs w:val="24"/>
        </w:rPr>
      </w:pPr>
      <w:r>
        <w:rPr>
          <w:rFonts w:ascii="Times New Roman" w:hAnsi="Times New Roman" w:cs="Times New Roman"/>
          <w:sz w:val="24"/>
          <w:szCs w:val="24"/>
        </w:rPr>
        <w:t xml:space="preserve">   separate files.</w:t>
      </w:r>
    </w:p>
    <w:p w14:paraId="2F1F4BC6">
      <w:pPr>
        <w:spacing w:after="3" w:line="268" w:lineRule="auto"/>
        <w:ind w:left="10" w:right="9" w:hanging="10"/>
        <w:rPr>
          <w:rFonts w:ascii="Times New Roman" w:hAnsi="Times New Roman" w:cs="Times New Roman"/>
          <w:sz w:val="24"/>
          <w:szCs w:val="24"/>
        </w:rPr>
      </w:pPr>
      <w:r>
        <w:rPr>
          <w:rFonts w:ascii="Times New Roman" w:hAnsi="Times New Roman" w:cs="Times New Roman"/>
          <w:sz w:val="24"/>
          <w:szCs w:val="24"/>
        </w:rPr>
        <w:t>• To create an error free application that is capable to handle real life</w:t>
      </w:r>
    </w:p>
    <w:p w14:paraId="782D0176">
      <w:pPr>
        <w:spacing w:after="3" w:line="268" w:lineRule="auto"/>
        <w:ind w:left="10" w:right="9" w:hanging="10"/>
      </w:pPr>
      <w:r>
        <w:rPr>
          <w:rFonts w:ascii="Times New Roman" w:hAnsi="Times New Roman" w:cs="Times New Roman"/>
          <w:sz w:val="24"/>
          <w:szCs w:val="24"/>
        </w:rPr>
        <w:t xml:space="preserve">   scenario.</w:t>
      </w:r>
      <w:r>
        <w:br w:type="page"/>
      </w:r>
    </w:p>
    <w:p w14:paraId="719E1369">
      <w:pPr>
        <w:pStyle w:val="2"/>
        <w:spacing w:after="880"/>
        <w:ind w:left="2875"/>
      </w:pPr>
      <w:r>
        <w:t>OBJECTIVES</w:t>
      </w:r>
    </w:p>
    <w:p w14:paraId="585B939C">
      <w:pPr>
        <w:spacing w:after="325" w:line="268" w:lineRule="auto"/>
        <w:ind w:left="10" w:right="9" w:hanging="10"/>
      </w:pPr>
      <w:r>
        <w:rPr>
          <w:rFonts w:ascii="Times New Roman" w:hAnsi="Times New Roman" w:eastAsia="Times New Roman" w:cs="Times New Roman"/>
          <w:sz w:val="24"/>
        </w:rPr>
        <w:t>1.</w:t>
      </w:r>
      <w:r>
        <w:rPr>
          <w:rFonts w:ascii="Times New Roman" w:hAnsi="Times New Roman" w:eastAsia="Times New Roman" w:cs="Times New Roman"/>
          <w:b/>
          <w:sz w:val="24"/>
        </w:rPr>
        <w:t>Easy Booking Process:</w:t>
      </w:r>
      <w:r>
        <w:rPr>
          <w:rFonts w:ascii="Times New Roman" w:hAnsi="Times New Roman" w:eastAsia="Times New Roman" w:cs="Times New Roman"/>
          <w:sz w:val="24"/>
        </w:rPr>
        <w:t xml:space="preserve"> Simplify the process of creating, updating, and canceling tour booking s to ensure accuracy and user-friendliness.</w:t>
      </w:r>
    </w:p>
    <w:p w14:paraId="4C3ABA3D">
      <w:pPr>
        <w:spacing w:after="324" w:line="268" w:lineRule="auto"/>
        <w:ind w:left="10" w:right="9"/>
      </w:pPr>
      <w:r>
        <w:rPr>
          <w:rFonts w:ascii="Times New Roman" w:hAnsi="Times New Roman" w:eastAsia="Times New Roman" w:cs="Times New Roman"/>
          <w:b/>
          <w:sz w:val="24"/>
        </w:rPr>
        <w:t>2.Customer Information Management</w:t>
      </w:r>
      <w:r>
        <w:rPr>
          <w:rFonts w:ascii="Times New Roman" w:hAnsi="Times New Roman" w:eastAsia="Times New Roman" w:cs="Times New Roman"/>
          <w:sz w:val="24"/>
        </w:rPr>
        <w:t>: Maintain detailed and organized records of customers, including their personal information and booking history.</w:t>
      </w:r>
    </w:p>
    <w:p w14:paraId="04078597">
      <w:pPr>
        <w:spacing w:after="325" w:line="268" w:lineRule="auto"/>
        <w:ind w:left="10" w:right="9"/>
      </w:pPr>
      <w:r>
        <w:rPr>
          <w:rFonts w:ascii="Times New Roman" w:hAnsi="Times New Roman" w:eastAsia="Times New Roman" w:cs="Times New Roman"/>
          <w:b/>
          <w:sz w:val="24"/>
        </w:rPr>
        <w:t>3.Secure Data Handling:</w:t>
      </w:r>
      <w:r>
        <w:rPr>
          <w:rFonts w:ascii="Times New Roman" w:hAnsi="Times New Roman" w:eastAsia="Times New Roman" w:cs="Times New Roman"/>
          <w:sz w:val="24"/>
        </w:rPr>
        <w:t xml:space="preserve"> Implement robust file handling with encryption to securely store and retrieve tour, customer, and booking information.</w:t>
      </w:r>
    </w:p>
    <w:p w14:paraId="2F9C93A6">
      <w:pPr>
        <w:spacing w:after="325" w:line="268" w:lineRule="auto"/>
        <w:ind w:left="10" w:right="9"/>
      </w:pPr>
      <w:r>
        <w:rPr>
          <w:rFonts w:ascii="Times New Roman" w:hAnsi="Times New Roman" w:eastAsia="Times New Roman" w:cs="Times New Roman"/>
          <w:b/>
          <w:sz w:val="24"/>
        </w:rPr>
        <w:t>4.Comprehensive Tour Management:</w:t>
      </w:r>
      <w:r>
        <w:rPr>
          <w:rFonts w:ascii="Times New Roman" w:hAnsi="Times New Roman" w:eastAsia="Times New Roman" w:cs="Times New Roman"/>
          <w:sz w:val="24"/>
        </w:rPr>
        <w:t xml:space="preserve"> Allow for the addition, updating, and removal of tour packages with all necessary details.</w:t>
      </w:r>
    </w:p>
    <w:p w14:paraId="24D91E13">
      <w:pPr>
        <w:spacing w:after="324" w:line="268" w:lineRule="auto"/>
        <w:ind w:left="10" w:right="9"/>
      </w:pPr>
      <w:r>
        <w:rPr>
          <w:rFonts w:ascii="Times New Roman" w:hAnsi="Times New Roman" w:eastAsia="Times New Roman" w:cs="Times New Roman"/>
          <w:b/>
          <w:sz w:val="24"/>
        </w:rPr>
        <w:t>5.Advanced Reporting and Tracking</w:t>
      </w:r>
      <w:r>
        <w:rPr>
          <w:rFonts w:ascii="Times New Roman" w:hAnsi="Times New Roman" w:eastAsia="Times New Roman" w:cs="Times New Roman"/>
          <w:sz w:val="24"/>
        </w:rPr>
        <w:t>: Generate insightful reports on available tours, booking trends, and booking history to aid in strategic decision-making.</w:t>
      </w:r>
    </w:p>
    <w:p w14:paraId="38637F6B">
      <w:pPr>
        <w:spacing w:after="3" w:line="268" w:lineRule="auto"/>
        <w:ind w:left="10" w:right="9"/>
      </w:pPr>
      <w:r>
        <w:rPr>
          <w:rFonts w:ascii="Times New Roman" w:hAnsi="Times New Roman" w:eastAsia="Times New Roman" w:cs="Times New Roman"/>
          <w:b/>
          <w:sz w:val="24"/>
        </w:rPr>
        <w:t>6.User-Friendly Interface</w:t>
      </w:r>
      <w:r>
        <w:rPr>
          <w:rFonts w:ascii="Times New Roman" w:hAnsi="Times New Roman" w:eastAsia="Times New Roman" w:cs="Times New Roman"/>
          <w:sz w:val="24"/>
        </w:rPr>
        <w:t>: Develop an intuitive user interface for easy navigation and interaction with the system.</w:t>
      </w:r>
    </w:p>
    <w:p w14:paraId="5C1BEE68">
      <w:pPr>
        <w:spacing w:after="892"/>
        <w:ind w:right="671"/>
        <w:jc w:val="center"/>
        <w:rPr>
          <w:rFonts w:ascii="Times New Roman" w:hAnsi="Times New Roman" w:eastAsia="Times New Roman" w:cs="Times New Roman"/>
          <w:b/>
          <w:sz w:val="28"/>
          <w:u w:val="single" w:color="000000"/>
        </w:rPr>
      </w:pPr>
    </w:p>
    <w:p w14:paraId="3695F103">
      <w:pPr>
        <w:spacing w:after="892"/>
        <w:ind w:right="671"/>
        <w:jc w:val="center"/>
        <w:rPr>
          <w:rFonts w:ascii="Times New Roman" w:hAnsi="Times New Roman" w:eastAsia="Times New Roman" w:cs="Times New Roman"/>
          <w:b/>
          <w:sz w:val="28"/>
          <w:u w:val="single" w:color="000000"/>
        </w:rPr>
      </w:pPr>
    </w:p>
    <w:p w14:paraId="314BC2C7">
      <w:pPr>
        <w:spacing w:after="892"/>
        <w:ind w:right="671"/>
        <w:jc w:val="center"/>
        <w:rPr>
          <w:rFonts w:ascii="Times New Roman" w:hAnsi="Times New Roman" w:eastAsia="Times New Roman" w:cs="Times New Roman"/>
          <w:b/>
          <w:sz w:val="28"/>
          <w:u w:val="single" w:color="000000"/>
        </w:rPr>
      </w:pPr>
    </w:p>
    <w:p w14:paraId="427C1918">
      <w:pPr>
        <w:spacing w:after="892"/>
        <w:ind w:right="671"/>
        <w:jc w:val="center"/>
        <w:rPr>
          <w:rFonts w:ascii="Times New Roman" w:hAnsi="Times New Roman" w:eastAsia="Times New Roman" w:cs="Times New Roman"/>
          <w:b/>
          <w:sz w:val="28"/>
          <w:u w:val="single" w:color="000000"/>
        </w:rPr>
      </w:pPr>
    </w:p>
    <w:p w14:paraId="2DDB8E87">
      <w:pPr>
        <w:spacing w:after="892"/>
        <w:ind w:right="671"/>
        <w:jc w:val="center"/>
        <w:rPr>
          <w:rFonts w:ascii="Times New Roman" w:hAnsi="Times New Roman" w:eastAsia="Times New Roman" w:cs="Times New Roman"/>
          <w:b/>
          <w:sz w:val="28"/>
          <w:u w:val="single" w:color="000000"/>
        </w:rPr>
      </w:pPr>
    </w:p>
    <w:p w14:paraId="5AF79E98">
      <w:pPr>
        <w:spacing w:after="892"/>
        <w:ind w:right="671"/>
        <w:jc w:val="center"/>
      </w:pPr>
      <w:r>
        <w:rPr>
          <w:rFonts w:ascii="Times New Roman" w:hAnsi="Times New Roman" w:eastAsia="Times New Roman" w:cs="Times New Roman"/>
          <w:b/>
          <w:sz w:val="28"/>
          <w:u w:val="single" w:color="000000"/>
        </w:rPr>
        <w:t>USE CASE DIAGRAM:</w:t>
      </w:r>
    </w:p>
    <w:p w14:paraId="688C06FB">
      <w:pPr>
        <w:spacing w:after="724"/>
        <w:ind w:left="30"/>
      </w:pPr>
      <w:r>
        <w:drawing>
          <wp:inline distT="0" distB="0" distL="0" distR="0">
            <wp:extent cx="3552825" cy="3971925"/>
            <wp:effectExtent l="0" t="0" r="0" b="0"/>
            <wp:docPr id="1028" name="Picture 1366"/>
            <wp:cNvGraphicFramePr/>
            <a:graphic xmlns:a="http://schemas.openxmlformats.org/drawingml/2006/main">
              <a:graphicData uri="http://schemas.openxmlformats.org/drawingml/2006/picture">
                <pic:pic xmlns:pic="http://schemas.openxmlformats.org/drawingml/2006/picture">
                  <pic:nvPicPr>
                    <pic:cNvPr id="1028" name="Picture 1366"/>
                    <pic:cNvPicPr/>
                  </pic:nvPicPr>
                  <pic:blipFill>
                    <a:blip r:embed="rId5" cstate="print"/>
                    <a:srcRect/>
                    <a:stretch>
                      <a:fillRect/>
                    </a:stretch>
                  </pic:blipFill>
                  <pic:spPr>
                    <a:xfrm>
                      <a:off x="0" y="0"/>
                      <a:ext cx="3552825" cy="3971925"/>
                    </a:xfrm>
                    <a:prstGeom prst="rect">
                      <a:avLst/>
                    </a:prstGeom>
                  </pic:spPr>
                </pic:pic>
              </a:graphicData>
            </a:graphic>
          </wp:inline>
        </w:drawing>
      </w:r>
    </w:p>
    <w:p w14:paraId="5EF4BC40">
      <w:pPr>
        <w:spacing w:after="193" w:line="279" w:lineRule="auto"/>
        <w:ind w:left="100" w:right="602" w:hanging="10"/>
        <w:jc w:val="both"/>
      </w:pPr>
      <w:r>
        <w:rPr>
          <w:rFonts w:ascii="Times New Roman" w:hAnsi="Times New Roman" w:eastAsia="Times New Roman" w:cs="Times New Roman"/>
          <w:sz w:val="24"/>
        </w:rPr>
        <w:t>A Use Case Diagram is a type of Unified Modeling Language (UML) diagram that represents the interaction between actors and a system under consideration to accomplish specific goals. It provides a high-level view of the system’s functionality by illustrating the various ways users can interact with it.</w:t>
      </w:r>
    </w:p>
    <w:p w14:paraId="6DE6C0C2">
      <w:pPr>
        <w:spacing w:after="215"/>
        <w:ind w:left="85" w:hanging="10"/>
      </w:pPr>
      <w:r>
        <w:rPr>
          <w:rFonts w:ascii="Times New Roman" w:hAnsi="Times New Roman" w:eastAsia="Times New Roman" w:cs="Times New Roman"/>
          <w:b/>
          <w:sz w:val="24"/>
        </w:rPr>
        <w:t xml:space="preserve">ACTORS: </w:t>
      </w:r>
    </w:p>
    <w:p w14:paraId="487DC6B1">
      <w:pPr>
        <w:spacing w:after="193" w:line="279" w:lineRule="auto"/>
        <w:ind w:left="100" w:right="602" w:hanging="10"/>
        <w:jc w:val="both"/>
      </w:pPr>
      <w:r>
        <w:rPr>
          <w:rFonts w:ascii="Times New Roman" w:hAnsi="Times New Roman" w:eastAsia="Times New Roman" w:cs="Times New Roman"/>
          <w:sz w:val="24"/>
        </w:rPr>
        <w:t xml:space="preserve">Actors are external entities that interact with the system. These can include users, other systems, or hardware devices. In the context of Use Case Diagram, actors initiate use cases and receive the outcomes. </w:t>
      </w:r>
    </w:p>
    <w:p w14:paraId="1C3C43A7">
      <w:pPr>
        <w:spacing w:after="215"/>
        <w:ind w:left="85" w:hanging="10"/>
      </w:pPr>
      <w:r>
        <w:rPr>
          <w:rFonts w:ascii="Times New Roman" w:hAnsi="Times New Roman" w:eastAsia="Times New Roman" w:cs="Times New Roman"/>
          <w:b/>
          <w:sz w:val="24"/>
        </w:rPr>
        <w:t xml:space="preserve">USE CASES: </w:t>
      </w:r>
    </w:p>
    <w:p w14:paraId="4EFC1EDB">
      <w:pPr>
        <w:spacing w:after="3" w:line="268" w:lineRule="auto"/>
        <w:ind w:left="115" w:right="9" w:hanging="10"/>
      </w:pPr>
      <w:r>
        <w:rPr>
          <w:rFonts w:ascii="Times New Roman" w:hAnsi="Times New Roman" w:eastAsia="Times New Roman" w:cs="Times New Roman"/>
          <w:sz w:val="24"/>
        </w:rPr>
        <w:t xml:space="preserve">Use cases represent specific things your system do. Use cases are represented by ovals. </w:t>
      </w:r>
    </w:p>
    <w:p w14:paraId="39389273">
      <w:pPr>
        <w:spacing w:after="215"/>
        <w:ind w:left="85" w:hanging="10"/>
      </w:pPr>
      <w:r>
        <w:rPr>
          <w:rFonts w:ascii="Times New Roman" w:hAnsi="Times New Roman" w:eastAsia="Times New Roman" w:cs="Times New Roman"/>
          <w:b/>
          <w:sz w:val="24"/>
        </w:rPr>
        <w:t xml:space="preserve">SYSTEM BOUNDARY: </w:t>
      </w:r>
    </w:p>
    <w:p w14:paraId="4A5705EA">
      <w:pPr>
        <w:spacing w:after="193" w:line="279" w:lineRule="auto"/>
        <w:ind w:left="100" w:right="602" w:hanging="10"/>
        <w:jc w:val="both"/>
      </w:pPr>
      <w:r>
        <w:rPr>
          <w:rFonts w:ascii="Times New Roman" w:hAnsi="Times New Roman" w:eastAsia="Times New Roman" w:cs="Times New Roman"/>
          <w:sz w:val="24"/>
        </w:rPr>
        <w:t xml:space="preserve">The system boundary is a visual representation of the scope or limits of the system you are modeling. It defines what is inside the system and what is outside. The system boundary is typically represented by rectangular box that surrounds all the use cases of the system. </w:t>
      </w:r>
    </w:p>
    <w:p w14:paraId="078ACE6F">
      <w:pPr>
        <w:spacing w:after="215"/>
        <w:ind w:left="85" w:hanging="10"/>
      </w:pPr>
      <w:r>
        <w:rPr>
          <w:rFonts w:ascii="Times New Roman" w:hAnsi="Times New Roman" w:eastAsia="Times New Roman" w:cs="Times New Roman"/>
          <w:b/>
          <w:sz w:val="24"/>
        </w:rPr>
        <w:t xml:space="preserve">ASSOCIATION RELATIONSHIP: </w:t>
      </w:r>
    </w:p>
    <w:p w14:paraId="731E256E">
      <w:pPr>
        <w:spacing w:after="209" w:line="268" w:lineRule="auto"/>
        <w:ind w:left="115" w:right="113" w:hanging="10"/>
      </w:pPr>
      <w:r>
        <w:rPr>
          <w:rFonts w:ascii="Times New Roman" w:hAnsi="Times New Roman" w:eastAsia="Times New Roman" w:cs="Times New Roman"/>
          <w:sz w:val="24"/>
        </w:rPr>
        <w:t xml:space="preserve">It represents a communication or interaction between an actor and a use case. It is depicted by a line connecting the actor to the use case. </w:t>
      </w:r>
    </w:p>
    <w:p w14:paraId="668ED423">
      <w:pPr>
        <w:spacing w:after="215"/>
        <w:ind w:left="85" w:hanging="10"/>
      </w:pPr>
      <w:r>
        <w:rPr>
          <w:rFonts w:ascii="Times New Roman" w:hAnsi="Times New Roman" w:eastAsia="Times New Roman" w:cs="Times New Roman"/>
          <w:b/>
          <w:sz w:val="24"/>
        </w:rPr>
        <w:t xml:space="preserve">INCLUDE RELATIONSHIP: </w:t>
      </w:r>
    </w:p>
    <w:p w14:paraId="106D2134">
      <w:pPr>
        <w:spacing w:after="193" w:line="279" w:lineRule="auto"/>
        <w:ind w:left="100" w:right="602" w:hanging="10"/>
        <w:jc w:val="both"/>
      </w:pPr>
      <w:r>
        <w:rPr>
          <w:rFonts w:ascii="Times New Roman" w:hAnsi="Times New Roman" w:eastAsia="Times New Roman" w:cs="Times New Roman"/>
          <w:sz w:val="24"/>
        </w:rPr>
        <w:t xml:space="preserve">It indicates that a use case includes the functionality of another use case. It is denoted by dashed arrow pointing from the including use case to the included use case. This relationship promotes modular and reusable design. </w:t>
      </w:r>
    </w:p>
    <w:p w14:paraId="459F7D3D">
      <w:pPr>
        <w:spacing w:after="215"/>
        <w:ind w:left="85" w:hanging="10"/>
      </w:pPr>
      <w:r>
        <w:rPr>
          <w:rFonts w:ascii="Times New Roman" w:hAnsi="Times New Roman" w:eastAsia="Times New Roman" w:cs="Times New Roman"/>
          <w:b/>
          <w:sz w:val="24"/>
        </w:rPr>
        <w:t xml:space="preserve">EXTEND RELATIONSHIP: </w:t>
      </w:r>
    </w:p>
    <w:p w14:paraId="12947397">
      <w:pPr>
        <w:spacing w:after="701" w:line="268" w:lineRule="auto"/>
        <w:ind w:left="115" w:right="411" w:hanging="10"/>
      </w:pPr>
      <w:r>
        <w:rPr>
          <w:rFonts w:ascii="Times New Roman" w:hAnsi="Times New Roman" w:eastAsia="Times New Roman" w:cs="Times New Roman"/>
          <w:sz w:val="24"/>
        </w:rPr>
        <w:t xml:space="preserve">It illustrates that a use case can be extended by another use case under specific condition. It is represented by a dashed arrow with keyword “extend”. This relationship is useful for handling optional or exceptional behavior. </w:t>
      </w:r>
    </w:p>
    <w:p w14:paraId="642326F1">
      <w:pPr>
        <w:spacing w:after="225" w:line="249" w:lineRule="auto"/>
        <w:ind w:left="-5" w:hanging="10"/>
        <w:rPr>
          <w:sz w:val="24"/>
          <w:szCs w:val="24"/>
        </w:rPr>
      </w:pPr>
      <w:r>
        <w:rPr>
          <w:rFonts w:ascii="Times New Roman" w:hAnsi="Times New Roman" w:eastAsia="Times New Roman" w:cs="Times New Roman"/>
          <w:color w:val="222222"/>
          <w:sz w:val="24"/>
          <w:szCs w:val="24"/>
        </w:rPr>
        <w:t>Owner - Manages tour details, updates, cost fixing, and oversees bookings.</w:t>
      </w:r>
    </w:p>
    <w:p w14:paraId="3399E982">
      <w:pPr>
        <w:spacing w:line="249" w:lineRule="auto"/>
        <w:ind w:left="-5" w:hanging="10"/>
        <w:rPr>
          <w:sz w:val="24"/>
          <w:szCs w:val="24"/>
        </w:rPr>
      </w:pPr>
      <w:r>
        <w:rPr>
          <w:rFonts w:ascii="Times New Roman" w:hAnsi="Times New Roman" w:eastAsia="Times New Roman" w:cs="Times New Roman"/>
          <w:color w:val="222222"/>
          <w:sz w:val="24"/>
          <w:szCs w:val="24"/>
        </w:rPr>
        <w:t>Customer - Books tours, makes payments, views places and costs, chooses rooms and vehicles, and can cancel bookings</w:t>
      </w:r>
    </w:p>
    <w:p w14:paraId="329FE0AB">
      <w:pPr>
        <w:spacing w:line="249" w:lineRule="auto"/>
        <w:ind w:left="-5" w:hanging="10"/>
        <w:rPr>
          <w:sz w:val="24"/>
          <w:szCs w:val="24"/>
        </w:rPr>
      </w:pPr>
      <w:r>
        <w:rPr>
          <w:rFonts w:ascii="Times New Roman" w:hAnsi="Times New Roman" w:eastAsia="Times New Roman" w:cs="Times New Roman"/>
          <w:color w:val="222222"/>
          <w:sz w:val="24"/>
          <w:szCs w:val="24"/>
        </w:rPr>
        <w:t>Tour Organizer - Manages logistical aspects like fixing vehicles, food, and rooms for the tours.</w:t>
      </w:r>
    </w:p>
    <w:p w14:paraId="3A7ABBB1">
      <w:pPr>
        <w:spacing w:after="461" w:line="265" w:lineRule="auto"/>
        <w:ind w:left="2890" w:hanging="10"/>
        <w:rPr>
          <w:rFonts w:ascii="Times New Roman" w:hAnsi="Times New Roman" w:eastAsia="Times New Roman" w:cs="Times New Roman"/>
          <w:b/>
          <w:sz w:val="24"/>
          <w:szCs w:val="24"/>
        </w:rPr>
      </w:pPr>
    </w:p>
    <w:p w14:paraId="117F384A">
      <w:pPr>
        <w:spacing w:after="461" w:line="265" w:lineRule="auto"/>
        <w:ind w:left="2890" w:hanging="10"/>
        <w:rPr>
          <w:rFonts w:ascii="Times New Roman" w:hAnsi="Times New Roman" w:eastAsia="Times New Roman" w:cs="Times New Roman"/>
          <w:b/>
          <w:sz w:val="28"/>
        </w:rPr>
      </w:pPr>
    </w:p>
    <w:p w14:paraId="589F3131">
      <w:pPr>
        <w:spacing w:after="461" w:line="265" w:lineRule="auto"/>
        <w:ind w:left="2890" w:hanging="10"/>
        <w:rPr>
          <w:rFonts w:ascii="Times New Roman" w:hAnsi="Times New Roman" w:eastAsia="Times New Roman" w:cs="Times New Roman"/>
          <w:b/>
          <w:sz w:val="28"/>
        </w:rPr>
      </w:pPr>
    </w:p>
    <w:p w14:paraId="6E2F1B7C">
      <w:pPr>
        <w:spacing w:after="461" w:line="265" w:lineRule="auto"/>
        <w:ind w:left="2890" w:hanging="10"/>
        <w:rPr>
          <w:rFonts w:ascii="Times New Roman" w:hAnsi="Times New Roman" w:eastAsia="Times New Roman" w:cs="Times New Roman"/>
          <w:b/>
          <w:sz w:val="28"/>
        </w:rPr>
      </w:pPr>
    </w:p>
    <w:p w14:paraId="203E5976">
      <w:pPr>
        <w:spacing w:after="461" w:line="265" w:lineRule="auto"/>
        <w:ind w:left="2890" w:hanging="10"/>
        <w:rPr>
          <w:rFonts w:ascii="Times New Roman" w:hAnsi="Times New Roman" w:eastAsia="Times New Roman" w:cs="Times New Roman"/>
          <w:b/>
          <w:sz w:val="28"/>
        </w:rPr>
      </w:pPr>
    </w:p>
    <w:p w14:paraId="12FACF9F">
      <w:pPr>
        <w:spacing w:after="461" w:line="265" w:lineRule="auto"/>
        <w:ind w:left="2890" w:hanging="10"/>
        <w:rPr>
          <w:rFonts w:ascii="Times New Roman" w:hAnsi="Times New Roman" w:eastAsia="Times New Roman" w:cs="Times New Roman"/>
          <w:b/>
          <w:sz w:val="28"/>
        </w:rPr>
      </w:pPr>
    </w:p>
    <w:p w14:paraId="3AFBD2BD">
      <w:pPr>
        <w:spacing w:after="461" w:line="265" w:lineRule="auto"/>
        <w:ind w:left="2890" w:hanging="10"/>
        <w:rPr>
          <w:rFonts w:ascii="Times New Roman" w:hAnsi="Times New Roman" w:eastAsia="Times New Roman" w:cs="Times New Roman"/>
          <w:b/>
          <w:sz w:val="28"/>
        </w:rPr>
      </w:pPr>
    </w:p>
    <w:p w14:paraId="69D07D8A">
      <w:pPr>
        <w:spacing w:after="461" w:line="265" w:lineRule="auto"/>
        <w:ind w:left="2890" w:hanging="10"/>
        <w:rPr>
          <w:u w:val="single"/>
        </w:rPr>
      </w:pPr>
      <w:r>
        <w:rPr>
          <w:rFonts w:ascii="Times New Roman" w:hAnsi="Times New Roman" w:eastAsia="Times New Roman" w:cs="Times New Roman"/>
          <w:b/>
          <w:sz w:val="28"/>
          <w:u w:val="single"/>
        </w:rPr>
        <w:t>CLASS DIAGRAM</w:t>
      </w:r>
    </w:p>
    <w:p w14:paraId="7E6D1203">
      <w:pPr>
        <w:ind w:left="30"/>
      </w:pPr>
      <w:r>
        <w:drawing>
          <wp:inline distT="0" distB="0" distL="0" distR="0">
            <wp:extent cx="3371850" cy="4838700"/>
            <wp:effectExtent l="0" t="0" r="0" b="0"/>
            <wp:docPr id="1029" name="Picture 1779"/>
            <wp:cNvGraphicFramePr/>
            <a:graphic xmlns:a="http://schemas.openxmlformats.org/drawingml/2006/main">
              <a:graphicData uri="http://schemas.openxmlformats.org/drawingml/2006/picture">
                <pic:pic xmlns:pic="http://schemas.openxmlformats.org/drawingml/2006/picture">
                  <pic:nvPicPr>
                    <pic:cNvPr id="1029" name="Picture 1779"/>
                    <pic:cNvPicPr/>
                  </pic:nvPicPr>
                  <pic:blipFill>
                    <a:blip r:embed="rId6" cstate="print"/>
                    <a:srcRect/>
                    <a:stretch>
                      <a:fillRect/>
                    </a:stretch>
                  </pic:blipFill>
                  <pic:spPr>
                    <a:xfrm>
                      <a:off x="0" y="0"/>
                      <a:ext cx="3371850" cy="4838700"/>
                    </a:xfrm>
                    <a:prstGeom prst="rect">
                      <a:avLst/>
                    </a:prstGeom>
                  </pic:spPr>
                </pic:pic>
              </a:graphicData>
            </a:graphic>
          </wp:inline>
        </w:drawing>
      </w:r>
    </w:p>
    <w:p w14:paraId="3958F919">
      <w:pPr>
        <w:spacing w:after="193" w:line="279" w:lineRule="auto"/>
        <w:ind w:left="10" w:right="602" w:hanging="10"/>
        <w:jc w:val="both"/>
        <w:rPr>
          <w:rFonts w:ascii="Times New Roman" w:hAnsi="Times New Roman" w:eastAsia="Times New Roman" w:cs="Times New Roman"/>
          <w:sz w:val="24"/>
        </w:rPr>
      </w:pPr>
    </w:p>
    <w:p w14:paraId="2558FF3D">
      <w:pPr>
        <w:spacing w:after="193" w:line="279" w:lineRule="auto"/>
        <w:ind w:left="10" w:right="602" w:hanging="10"/>
        <w:jc w:val="both"/>
        <w:rPr>
          <w:rFonts w:ascii="Times New Roman" w:hAnsi="Times New Roman" w:eastAsia="Times New Roman" w:cs="Times New Roman"/>
          <w:sz w:val="24"/>
        </w:rPr>
      </w:pPr>
    </w:p>
    <w:p w14:paraId="624481C1">
      <w:pPr>
        <w:spacing w:after="193" w:line="279" w:lineRule="auto"/>
        <w:ind w:left="10" w:right="602" w:hanging="10"/>
        <w:jc w:val="both"/>
        <w:rPr>
          <w:rFonts w:ascii="Times New Roman" w:hAnsi="Times New Roman" w:eastAsia="Times New Roman" w:cs="Times New Roman"/>
          <w:sz w:val="24"/>
        </w:rPr>
      </w:pPr>
    </w:p>
    <w:p w14:paraId="7932A499">
      <w:pPr>
        <w:spacing w:after="193" w:line="279" w:lineRule="auto"/>
        <w:ind w:left="10" w:right="602" w:hanging="10"/>
        <w:jc w:val="both"/>
        <w:rPr>
          <w:rFonts w:ascii="Times New Roman" w:hAnsi="Times New Roman" w:eastAsia="Times New Roman" w:cs="Times New Roman"/>
          <w:sz w:val="24"/>
        </w:rPr>
      </w:pPr>
    </w:p>
    <w:p w14:paraId="26E17978">
      <w:pPr>
        <w:spacing w:after="193" w:line="279" w:lineRule="auto"/>
        <w:ind w:left="10" w:right="602" w:hanging="10"/>
        <w:jc w:val="both"/>
        <w:rPr>
          <w:rFonts w:ascii="Times New Roman" w:hAnsi="Times New Roman" w:eastAsia="Times New Roman" w:cs="Times New Roman"/>
          <w:sz w:val="24"/>
        </w:rPr>
      </w:pPr>
    </w:p>
    <w:p w14:paraId="32FDBC0C">
      <w:pPr>
        <w:spacing w:after="193" w:line="279" w:lineRule="auto"/>
        <w:ind w:left="10" w:right="602" w:hanging="10"/>
        <w:jc w:val="both"/>
        <w:rPr>
          <w:rFonts w:ascii="Times New Roman" w:hAnsi="Times New Roman" w:eastAsia="Times New Roman" w:cs="Times New Roman"/>
          <w:sz w:val="24"/>
        </w:rPr>
      </w:pPr>
    </w:p>
    <w:p w14:paraId="4B23EED4">
      <w:pPr>
        <w:spacing w:after="193" w:line="279" w:lineRule="auto"/>
        <w:ind w:left="10" w:right="602" w:hanging="10"/>
        <w:jc w:val="both"/>
        <w:rPr>
          <w:rFonts w:ascii="Times New Roman" w:hAnsi="Times New Roman" w:eastAsia="Times New Roman" w:cs="Times New Roman"/>
          <w:sz w:val="24"/>
        </w:rPr>
      </w:pPr>
    </w:p>
    <w:p w14:paraId="3C8E0605">
      <w:pPr>
        <w:spacing w:after="193" w:line="279" w:lineRule="auto"/>
        <w:ind w:left="10" w:right="602" w:hanging="10"/>
        <w:jc w:val="both"/>
        <w:rPr>
          <w:rFonts w:ascii="Times New Roman" w:hAnsi="Times New Roman" w:eastAsia="Times New Roman" w:cs="Times New Roman"/>
          <w:sz w:val="24"/>
        </w:rPr>
      </w:pPr>
    </w:p>
    <w:p w14:paraId="2F89C0D7">
      <w:pPr>
        <w:spacing w:after="193" w:line="279" w:lineRule="auto"/>
        <w:ind w:left="10" w:right="602" w:hanging="10"/>
        <w:jc w:val="both"/>
      </w:pPr>
      <w:r>
        <w:rPr>
          <w:rFonts w:ascii="Times New Roman" w:hAnsi="Times New Roman" w:eastAsia="Times New Roman" w:cs="Times New Roman"/>
          <w:sz w:val="24"/>
        </w:rPr>
        <w:t>Class diagrams are a type of UML diagram used in software engineering to visually represent the structure and relationships of classes within a system. In these diagrams, classes are depicted as boxes, each containing three compartments for the class name, attributes, and methods. Lines connecting classes illustrate associations, showing relationships such as one-to-one or one-to-many</w:t>
      </w:r>
      <w:r>
        <w:rPr>
          <w:rFonts w:ascii="Times New Roman" w:hAnsi="Times New Roman" w:eastAsia="Times New Roman" w:cs="Times New Roman"/>
          <w:sz w:val="32"/>
        </w:rPr>
        <w:t xml:space="preserve">. </w:t>
      </w:r>
    </w:p>
    <w:p w14:paraId="52B7B579">
      <w:pPr>
        <w:spacing w:after="175" w:line="265" w:lineRule="auto"/>
        <w:ind w:left="-5" w:hanging="10"/>
      </w:pPr>
      <w:r>
        <w:rPr>
          <w:rFonts w:ascii="Times New Roman" w:hAnsi="Times New Roman" w:eastAsia="Times New Roman" w:cs="Times New Roman"/>
          <w:b/>
          <w:sz w:val="28"/>
        </w:rPr>
        <w:t xml:space="preserve">CLASS NAME: </w:t>
      </w:r>
    </w:p>
    <w:p w14:paraId="6CB9B3BA">
      <w:pPr>
        <w:spacing w:after="318" w:line="268" w:lineRule="auto"/>
        <w:ind w:right="9"/>
      </w:pPr>
      <w:r>
        <w:rPr>
          <w:rFonts w:ascii="Times New Roman" w:hAnsi="Times New Roman" w:eastAsia="Times New Roman" w:cs="Times New Roman"/>
          <w:sz w:val="24"/>
        </w:rPr>
        <w:t xml:space="preserve">The name of the class is typically written in the top compartment of the class box and is centered and bold. </w:t>
      </w:r>
    </w:p>
    <w:p w14:paraId="2B30DF6E">
      <w:pPr>
        <w:spacing w:after="318" w:line="268" w:lineRule="auto"/>
        <w:ind w:right="9"/>
      </w:pPr>
      <w:r>
        <w:rPr>
          <w:rFonts w:ascii="Times New Roman" w:hAnsi="Times New Roman" w:eastAsia="Times New Roman" w:cs="Times New Roman"/>
          <w:b/>
          <w:sz w:val="28"/>
        </w:rPr>
        <w:t xml:space="preserve">CLASS ATTRIBUTES: </w:t>
      </w:r>
    </w:p>
    <w:p w14:paraId="0CF8585B">
      <w:pPr>
        <w:spacing w:after="318" w:line="268" w:lineRule="auto"/>
        <w:ind w:right="9"/>
      </w:pPr>
      <w:r>
        <w:rPr>
          <w:rFonts w:ascii="Times New Roman" w:hAnsi="Times New Roman" w:eastAsia="Times New Roman" w:cs="Times New Roman"/>
          <w:sz w:val="24"/>
        </w:rPr>
        <w:t xml:space="preserve">Attributes are shown in the second partition. The attribute type is shown after the colon. Attributes map onto member variables (data members) in code. </w:t>
      </w:r>
    </w:p>
    <w:p w14:paraId="2E6242EC">
      <w:pPr>
        <w:spacing w:after="101" w:line="265" w:lineRule="auto"/>
      </w:pPr>
      <w:r>
        <w:rPr>
          <w:rFonts w:ascii="Times New Roman" w:hAnsi="Times New Roman" w:eastAsia="Times New Roman" w:cs="Times New Roman"/>
          <w:b/>
          <w:sz w:val="28"/>
        </w:rPr>
        <w:t xml:space="preserve">CLASS OPERATIONS (METHODS): </w:t>
      </w:r>
    </w:p>
    <w:p w14:paraId="0AAE237E">
      <w:pPr>
        <w:spacing w:after="632" w:line="279" w:lineRule="auto"/>
        <w:ind w:right="602"/>
        <w:jc w:val="both"/>
      </w:pPr>
      <w:r>
        <w:rPr>
          <w:rFonts w:ascii="Times New Roman" w:hAnsi="Times New Roman" w:eastAsia="Times New Roman" w:cs="Times New Roman"/>
          <w:sz w:val="24"/>
        </w:rPr>
        <w:t xml:space="preserve">Operations are shown in the third partition. They are services the class provides. The return type of a method is shown after the colon at the end of the method signature. The return type of method parameters is shown after the colon following the parameter name.Operations map onto class methods in code. </w:t>
      </w:r>
    </w:p>
    <w:p w14:paraId="55943E63">
      <w:pPr>
        <w:spacing w:after="26"/>
        <w:ind w:left="-5" w:hanging="10"/>
      </w:pPr>
      <w:r>
        <w:rPr>
          <w:rFonts w:ascii="Times New Roman" w:hAnsi="Times New Roman" w:eastAsia="Times New Roman" w:cs="Times New Roman"/>
          <w:b/>
          <w:color w:val="222222"/>
          <w:sz w:val="24"/>
        </w:rPr>
        <w:t xml:space="preserve">1.Package Class: </w:t>
      </w:r>
    </w:p>
    <w:p w14:paraId="332A3CD9">
      <w:pPr>
        <w:numPr>
          <w:ilvl w:val="0"/>
          <w:numId w:val="2"/>
        </w:numPr>
        <w:spacing w:after="13" w:line="270" w:lineRule="auto"/>
        <w:ind w:right="1616" w:hanging="600"/>
      </w:pPr>
      <w:r>
        <w:rPr>
          <w:rFonts w:ascii="Times New Roman" w:hAnsi="Times New Roman" w:eastAsia="Times New Roman" w:cs="Times New Roman"/>
          <w:color w:val="222222"/>
          <w:sz w:val="24"/>
        </w:rPr>
        <w:t>Attributes: choice, place, amount</w:t>
      </w:r>
    </w:p>
    <w:p w14:paraId="766D2559">
      <w:pPr>
        <w:numPr>
          <w:ilvl w:val="0"/>
          <w:numId w:val="2"/>
        </w:numPr>
        <w:spacing w:after="13" w:line="270" w:lineRule="auto"/>
        <w:ind w:right="1616" w:hanging="600"/>
      </w:pPr>
      <w:r>
        <w:rPr>
          <w:rFonts w:ascii="Times New Roman" w:hAnsi="Times New Roman" w:eastAsia="Times New Roman" w:cs="Times New Roman"/>
          <w:color w:val="222222"/>
          <w:sz w:val="24"/>
        </w:rPr>
        <w:t xml:space="preserve">Subclasses: international package and india package </w:t>
      </w:r>
    </w:p>
    <w:p w14:paraId="543EC356">
      <w:pPr>
        <w:spacing w:after="13" w:line="270" w:lineRule="auto"/>
        <w:ind w:left="345" w:right="1616"/>
      </w:pPr>
      <w:r>
        <w:rPr>
          <w:rFonts w:ascii="Arial" w:hAnsi="Arial" w:eastAsia="Arial" w:cs="Arial"/>
          <w:color w:val="222222"/>
          <w:sz w:val="24"/>
        </w:rPr>
        <w:t>●</w:t>
      </w:r>
      <w:r>
        <w:rPr>
          <w:rFonts w:ascii="Times New Roman" w:hAnsi="Times New Roman" w:eastAsia="Times New Roman" w:cs="Times New Roman"/>
          <w:color w:val="222222"/>
          <w:sz w:val="24"/>
        </w:rPr>
        <w:t xml:space="preserve">        Methods:</w:t>
      </w:r>
    </w:p>
    <w:p w14:paraId="06D8ABC3">
      <w:pPr>
        <w:spacing w:after="323" w:line="270" w:lineRule="auto"/>
        <w:ind w:left="730" w:hanging="10"/>
      </w:pPr>
      <w:r>
        <w:rPr>
          <w:rFonts w:ascii="Times New Roman" w:hAnsi="Times New Roman" w:eastAsia="Times New Roman" w:cs="Times New Roman"/>
          <w:color w:val="222222"/>
          <w:sz w:val="24"/>
        </w:rPr>
        <w:t xml:space="preserve">      void selectpackage()</w:t>
      </w:r>
    </w:p>
    <w:p w14:paraId="4142126F">
      <w:pPr>
        <w:numPr>
          <w:ilvl w:val="0"/>
          <w:numId w:val="3"/>
        </w:numPr>
        <w:spacing w:after="26"/>
        <w:ind w:right="3005" w:hanging="240"/>
      </w:pPr>
      <w:r>
        <w:rPr>
          <w:rFonts w:ascii="Times New Roman" w:hAnsi="Times New Roman" w:eastAsia="Times New Roman" w:cs="Times New Roman"/>
          <w:b/>
          <w:color w:val="222222"/>
          <w:sz w:val="24"/>
        </w:rPr>
        <w:t xml:space="preserve">Customer Class: </w:t>
      </w:r>
    </w:p>
    <w:p w14:paraId="1ECA07D0">
      <w:pPr>
        <w:numPr>
          <w:ilvl w:val="1"/>
          <w:numId w:val="3"/>
        </w:numPr>
        <w:spacing w:after="13" w:line="270" w:lineRule="auto"/>
        <w:ind w:hanging="600"/>
      </w:pPr>
      <w:r>
        <w:rPr>
          <w:rFonts w:ascii="Times New Roman" w:hAnsi="Times New Roman" w:eastAsia="Times New Roman" w:cs="Times New Roman"/>
          <w:color w:val="222222"/>
          <w:sz w:val="24"/>
        </w:rPr>
        <w:t>Attributes: name, gender, age</w:t>
      </w:r>
    </w:p>
    <w:p w14:paraId="479A8816">
      <w:pPr>
        <w:numPr>
          <w:ilvl w:val="1"/>
          <w:numId w:val="3"/>
        </w:numPr>
        <w:spacing w:after="323" w:line="270" w:lineRule="auto"/>
        <w:ind w:hanging="600"/>
      </w:pPr>
      <w:r>
        <w:rPr>
          <w:rFonts w:ascii="Times New Roman" w:hAnsi="Times New Roman" w:eastAsia="Times New Roman" w:cs="Times New Roman"/>
          <w:color w:val="222222"/>
          <w:sz w:val="24"/>
        </w:rPr>
        <w:t>Constructor: customer(name: string, gender: string, age: int)</w:t>
      </w:r>
    </w:p>
    <w:p w14:paraId="0E637F73">
      <w:pPr>
        <w:numPr>
          <w:ilvl w:val="0"/>
          <w:numId w:val="3"/>
        </w:numPr>
        <w:spacing w:after="13" w:line="270" w:lineRule="auto"/>
        <w:ind w:right="3005" w:hanging="240"/>
      </w:pPr>
      <w:r>
        <w:rPr>
          <w:rFonts w:ascii="Times New Roman" w:hAnsi="Times New Roman" w:eastAsia="Times New Roman" w:cs="Times New Roman"/>
          <w:b/>
          <w:color w:val="222222"/>
          <w:sz w:val="24"/>
        </w:rPr>
        <w:t xml:space="preserve">International Package Class: </w:t>
      </w:r>
    </w:p>
    <w:p w14:paraId="1A1D0EE2">
      <w:pPr>
        <w:spacing w:after="13" w:line="270" w:lineRule="auto"/>
        <w:ind w:left="240" w:right="3005"/>
      </w:pPr>
      <w:r>
        <w:rPr>
          <w:rFonts w:ascii="Arial" w:hAnsi="Arial" w:eastAsia="Arial" w:cs="Arial"/>
          <w:color w:val="222222"/>
          <w:sz w:val="24"/>
        </w:rPr>
        <w:t xml:space="preserve"> ●</w:t>
      </w:r>
      <w:r>
        <w:rPr>
          <w:rFonts w:ascii="Times New Roman" w:hAnsi="Times New Roman" w:eastAsia="Times New Roman" w:cs="Times New Roman"/>
          <w:color w:val="222222"/>
          <w:sz w:val="24"/>
        </w:rPr>
        <w:t xml:space="preserve">    Inherits from `package` </w:t>
      </w:r>
    </w:p>
    <w:p w14:paraId="67D0BF1A">
      <w:pPr>
        <w:spacing w:after="13" w:line="270" w:lineRule="auto"/>
        <w:ind w:left="240" w:right="3005"/>
      </w:pPr>
      <w:r>
        <w:rPr>
          <w:rFonts w:ascii="Arial" w:hAnsi="Arial" w:eastAsia="Arial" w:cs="Arial"/>
          <w:color w:val="222222"/>
          <w:sz w:val="24"/>
        </w:rPr>
        <w:t xml:space="preserve"> ●</w:t>
      </w:r>
      <w:r>
        <w:rPr>
          <w:rFonts w:ascii="Times New Roman" w:hAnsi="Times New Roman" w:eastAsia="Times New Roman" w:cs="Times New Roman"/>
          <w:color w:val="222222"/>
          <w:sz w:val="24"/>
        </w:rPr>
        <w:t xml:space="preserve">    Methods:</w:t>
      </w:r>
    </w:p>
    <w:p w14:paraId="4E4041D4">
      <w:pPr>
        <w:spacing w:after="13" w:line="270" w:lineRule="auto"/>
        <w:ind w:left="730" w:hanging="10"/>
        <w:rPr>
          <w:rFonts w:ascii="Times New Roman" w:hAnsi="Times New Roman" w:eastAsia="Times New Roman" w:cs="Times New Roman"/>
          <w:color w:val="222222"/>
          <w:sz w:val="24"/>
        </w:rPr>
      </w:pPr>
      <w:r>
        <w:rPr>
          <w:rFonts w:ascii="Times New Roman" w:hAnsi="Times New Roman" w:eastAsia="Times New Roman" w:cs="Times New Roman"/>
          <w:color w:val="222222"/>
          <w:sz w:val="24"/>
        </w:rPr>
        <w:t xml:space="preserve">      void selectpackage()</w:t>
      </w:r>
    </w:p>
    <w:p w14:paraId="122A45C0">
      <w:pPr>
        <w:spacing w:after="13" w:line="270" w:lineRule="auto"/>
        <w:ind w:left="730" w:hanging="10"/>
        <w:rPr>
          <w:rFonts w:ascii="Times New Roman" w:hAnsi="Times New Roman" w:eastAsia="Times New Roman" w:cs="Times New Roman"/>
          <w:color w:val="222222"/>
          <w:sz w:val="24"/>
        </w:rPr>
      </w:pPr>
    </w:p>
    <w:p w14:paraId="7AC28128">
      <w:pPr>
        <w:spacing w:after="13" w:line="270" w:lineRule="auto"/>
        <w:ind w:left="730" w:hanging="10"/>
        <w:rPr>
          <w:rFonts w:ascii="Times New Roman" w:hAnsi="Times New Roman" w:eastAsia="Times New Roman" w:cs="Times New Roman"/>
          <w:color w:val="222222"/>
          <w:sz w:val="24"/>
        </w:rPr>
      </w:pPr>
    </w:p>
    <w:p w14:paraId="12E1D465">
      <w:pPr>
        <w:spacing w:after="13" w:line="270" w:lineRule="auto"/>
        <w:ind w:left="730" w:hanging="10"/>
      </w:pPr>
    </w:p>
    <w:p w14:paraId="7C9DD9B7">
      <w:pPr>
        <w:spacing w:after="13" w:line="270" w:lineRule="auto"/>
        <w:ind w:right="3005"/>
      </w:pPr>
    </w:p>
    <w:p w14:paraId="4EB63611">
      <w:pPr>
        <w:spacing w:after="13" w:line="270" w:lineRule="auto"/>
        <w:ind w:right="3005"/>
      </w:pPr>
      <w:r>
        <w:rPr>
          <w:rFonts w:ascii="Times New Roman" w:hAnsi="Times New Roman" w:eastAsia="Times New Roman" w:cs="Times New Roman"/>
          <w:b/>
          <w:color w:val="222222"/>
          <w:sz w:val="24"/>
        </w:rPr>
        <w:t xml:space="preserve">4.India Package Class: </w:t>
      </w:r>
    </w:p>
    <w:p w14:paraId="3F451C4B">
      <w:pPr>
        <w:spacing w:after="13" w:line="270" w:lineRule="auto"/>
        <w:ind w:left="240" w:right="3005"/>
      </w:pPr>
      <w:r>
        <w:rPr>
          <w:rFonts w:ascii="Arial" w:hAnsi="Arial" w:eastAsia="Arial" w:cs="Arial"/>
          <w:color w:val="222222"/>
          <w:sz w:val="24"/>
        </w:rPr>
        <w:t xml:space="preserve"> ●</w:t>
      </w:r>
      <w:r>
        <w:rPr>
          <w:rFonts w:ascii="Times New Roman" w:hAnsi="Times New Roman" w:eastAsia="Times New Roman" w:cs="Times New Roman"/>
          <w:color w:val="222222"/>
          <w:sz w:val="24"/>
        </w:rPr>
        <w:t xml:space="preserve">   Inherits from package </w:t>
      </w:r>
    </w:p>
    <w:p w14:paraId="595B3539">
      <w:pPr>
        <w:spacing w:after="13" w:line="270" w:lineRule="auto"/>
        <w:ind w:left="240" w:right="3005"/>
      </w:pPr>
      <w:r>
        <w:rPr>
          <w:rFonts w:ascii="Arial" w:hAnsi="Arial" w:eastAsia="Arial" w:cs="Arial"/>
          <w:color w:val="222222"/>
          <w:sz w:val="24"/>
        </w:rPr>
        <w:t xml:space="preserve"> ●</w:t>
      </w:r>
      <w:r>
        <w:rPr>
          <w:rFonts w:ascii="Times New Roman" w:hAnsi="Times New Roman" w:eastAsia="Times New Roman" w:cs="Times New Roman"/>
          <w:color w:val="222222"/>
          <w:sz w:val="24"/>
        </w:rPr>
        <w:t xml:space="preserve">    Methods:</w:t>
      </w:r>
    </w:p>
    <w:p w14:paraId="1B15AC98">
      <w:pPr>
        <w:spacing w:after="1273" w:line="270" w:lineRule="auto"/>
        <w:ind w:left="720" w:right="5722"/>
      </w:pPr>
      <w:r>
        <w:rPr>
          <w:rFonts w:ascii="Times New Roman" w:hAnsi="Times New Roman" w:eastAsia="Times New Roman" w:cs="Times New Roman"/>
          <w:color w:val="222222"/>
          <w:sz w:val="24"/>
        </w:rPr>
        <w:t>void displaypackage()                     void selectpackage()`</w:t>
      </w:r>
    </w:p>
    <w:p w14:paraId="298AF160">
      <w:pPr>
        <w:spacing w:after="26"/>
        <w:ind w:right="3005"/>
      </w:pPr>
      <w:r>
        <w:rPr>
          <w:rFonts w:ascii="Times New Roman" w:hAnsi="Times New Roman" w:eastAsia="Times New Roman" w:cs="Times New Roman"/>
          <w:b/>
          <w:color w:val="222222"/>
          <w:sz w:val="24"/>
        </w:rPr>
        <w:t>5.Tour Class:</w:t>
      </w:r>
    </w:p>
    <w:p w14:paraId="525AC584">
      <w:pPr>
        <w:numPr>
          <w:ilvl w:val="1"/>
          <w:numId w:val="3"/>
        </w:numPr>
        <w:spacing w:after="13" w:line="270" w:lineRule="auto"/>
        <w:ind w:hanging="600"/>
      </w:pPr>
      <w:r>
        <w:rPr>
          <w:rFonts w:ascii="Times New Roman" w:hAnsi="Times New Roman" w:eastAsia="Times New Roman" w:cs="Times New Roman"/>
          <w:color w:val="222222"/>
          <w:sz w:val="24"/>
        </w:rPr>
        <w:t xml:space="preserve">Attributes: place, amount, date, package </w:t>
      </w:r>
    </w:p>
    <w:p w14:paraId="7F584A64">
      <w:pPr>
        <w:spacing w:after="13" w:line="270" w:lineRule="auto"/>
        <w:ind w:left="345"/>
      </w:pPr>
      <w:r>
        <w:rPr>
          <w:rFonts w:ascii="Arial" w:hAnsi="Arial" w:eastAsia="Arial" w:cs="Arial"/>
          <w:color w:val="222222"/>
          <w:sz w:val="24"/>
        </w:rPr>
        <w:t>●</w:t>
      </w:r>
      <w:r>
        <w:rPr>
          <w:rFonts w:ascii="Times New Roman" w:hAnsi="Times New Roman" w:eastAsia="Times New Roman" w:cs="Times New Roman"/>
          <w:color w:val="222222"/>
          <w:sz w:val="24"/>
        </w:rPr>
        <w:t xml:space="preserve">        Methods:</w:t>
      </w:r>
    </w:p>
    <w:p w14:paraId="792ADEAD">
      <w:pPr>
        <w:spacing w:after="321" w:line="270" w:lineRule="auto"/>
        <w:ind w:left="1320" w:right="5636"/>
      </w:pPr>
      <w:r>
        <w:rPr>
          <w:rFonts w:ascii="Times New Roman" w:hAnsi="Times New Roman" w:eastAsia="Times New Roman" w:cs="Times New Roman"/>
          <w:color w:val="222222"/>
          <w:sz w:val="24"/>
        </w:rPr>
        <w:t>heading()                       selecttourpackage()                       inputdetails()           generatereceipt()           savereceipt to file()           readreceipt to file()            tour()</w:t>
      </w:r>
    </w:p>
    <w:p w14:paraId="7CAD98E4">
      <w:pPr>
        <w:spacing w:after="13" w:line="270" w:lineRule="auto"/>
        <w:ind w:left="10" w:hanging="10"/>
      </w:pPr>
      <w:r>
        <w:rPr>
          <w:rFonts w:ascii="Times New Roman" w:hAnsi="Times New Roman" w:eastAsia="Times New Roman" w:cs="Times New Roman"/>
          <w:color w:val="222222"/>
          <w:sz w:val="24"/>
        </w:rPr>
        <w:t>The customer class connects to the `tour` class, suggesting that a customer can book a tour. The international package and india package are specific types of packages that inherit common attributes and methods from the package class.</w:t>
      </w:r>
    </w:p>
    <w:p w14:paraId="2ACF6162">
      <w:pPr>
        <w:spacing w:line="265" w:lineRule="auto"/>
        <w:ind w:left="-5" w:hanging="10"/>
        <w:rPr>
          <w:rFonts w:ascii="Times New Roman" w:hAnsi="Times New Roman" w:eastAsia="Times New Roman" w:cs="Times New Roman"/>
          <w:b/>
          <w:sz w:val="28"/>
        </w:rPr>
      </w:pPr>
    </w:p>
    <w:p w14:paraId="70D7BE7F">
      <w:pPr>
        <w:spacing w:line="265" w:lineRule="auto"/>
        <w:ind w:left="-5" w:hanging="10"/>
        <w:rPr>
          <w:rFonts w:ascii="Times New Roman" w:hAnsi="Times New Roman" w:eastAsia="Times New Roman" w:cs="Times New Roman"/>
          <w:b/>
          <w:sz w:val="28"/>
        </w:rPr>
      </w:pPr>
    </w:p>
    <w:p w14:paraId="1FB3FC6F">
      <w:pPr>
        <w:spacing w:line="265" w:lineRule="auto"/>
        <w:ind w:left="-5" w:hanging="10"/>
        <w:rPr>
          <w:rFonts w:ascii="Times New Roman" w:hAnsi="Times New Roman" w:eastAsia="Times New Roman" w:cs="Times New Roman"/>
          <w:b/>
          <w:sz w:val="28"/>
        </w:rPr>
      </w:pPr>
    </w:p>
    <w:p w14:paraId="56E7F02F">
      <w:pPr>
        <w:spacing w:line="265" w:lineRule="auto"/>
        <w:ind w:left="-5" w:hanging="10"/>
        <w:rPr>
          <w:rFonts w:ascii="Times New Roman" w:hAnsi="Times New Roman" w:eastAsia="Times New Roman" w:cs="Times New Roman"/>
          <w:b/>
          <w:sz w:val="28"/>
        </w:rPr>
      </w:pPr>
    </w:p>
    <w:p w14:paraId="1AF62E51">
      <w:pPr>
        <w:spacing w:line="265" w:lineRule="auto"/>
        <w:ind w:left="-5" w:hanging="10"/>
        <w:rPr>
          <w:rFonts w:ascii="Times New Roman" w:hAnsi="Times New Roman" w:eastAsia="Times New Roman" w:cs="Times New Roman"/>
          <w:b/>
          <w:sz w:val="28"/>
        </w:rPr>
      </w:pPr>
    </w:p>
    <w:p w14:paraId="715B9AD6">
      <w:pPr>
        <w:spacing w:line="265" w:lineRule="auto"/>
        <w:ind w:left="-5" w:hanging="10"/>
        <w:rPr>
          <w:rFonts w:ascii="Times New Roman" w:hAnsi="Times New Roman" w:eastAsia="Times New Roman" w:cs="Times New Roman"/>
          <w:b/>
          <w:sz w:val="28"/>
        </w:rPr>
      </w:pPr>
    </w:p>
    <w:p w14:paraId="624FF389">
      <w:pPr>
        <w:spacing w:line="265" w:lineRule="auto"/>
        <w:ind w:left="-5" w:hanging="10"/>
        <w:rPr>
          <w:rFonts w:ascii="Times New Roman" w:hAnsi="Times New Roman" w:eastAsia="Times New Roman" w:cs="Times New Roman"/>
          <w:b/>
          <w:sz w:val="28"/>
        </w:rPr>
      </w:pPr>
    </w:p>
    <w:p w14:paraId="303EA8E9">
      <w:pPr>
        <w:spacing w:line="265" w:lineRule="auto"/>
        <w:ind w:left="-5" w:hanging="10"/>
        <w:rPr>
          <w:rFonts w:ascii="Times New Roman" w:hAnsi="Times New Roman" w:eastAsia="Times New Roman" w:cs="Times New Roman"/>
          <w:b/>
          <w:sz w:val="28"/>
        </w:rPr>
      </w:pPr>
    </w:p>
    <w:p w14:paraId="6EE2B9D3">
      <w:pPr>
        <w:spacing w:line="265" w:lineRule="auto"/>
        <w:ind w:left="-5" w:hanging="10"/>
        <w:rPr>
          <w:rFonts w:ascii="Times New Roman" w:hAnsi="Times New Roman" w:eastAsia="Times New Roman" w:cs="Times New Roman"/>
          <w:b/>
          <w:sz w:val="28"/>
        </w:rPr>
      </w:pPr>
    </w:p>
    <w:p w14:paraId="0AFFC2ED">
      <w:pPr>
        <w:spacing w:line="265" w:lineRule="auto"/>
        <w:ind w:left="-5" w:hanging="10"/>
        <w:rPr>
          <w:rFonts w:ascii="Times New Roman" w:hAnsi="Times New Roman" w:eastAsia="Times New Roman" w:cs="Times New Roman"/>
          <w:b/>
          <w:sz w:val="28"/>
        </w:rPr>
      </w:pPr>
    </w:p>
    <w:p w14:paraId="10E5A789">
      <w:pPr>
        <w:spacing w:line="265" w:lineRule="auto"/>
        <w:ind w:left="-5" w:hanging="10"/>
        <w:rPr>
          <w:rFonts w:ascii="Times New Roman" w:hAnsi="Times New Roman" w:eastAsia="Times New Roman" w:cs="Times New Roman"/>
          <w:b/>
          <w:sz w:val="28"/>
        </w:rPr>
      </w:pPr>
    </w:p>
    <w:p w14:paraId="5558F767">
      <w:pPr>
        <w:spacing w:line="265" w:lineRule="auto"/>
        <w:ind w:left="-5" w:hanging="10"/>
        <w:rPr>
          <w:rFonts w:ascii="Times New Roman" w:hAnsi="Times New Roman" w:eastAsia="Times New Roman" w:cs="Times New Roman"/>
          <w:b/>
          <w:sz w:val="28"/>
        </w:rPr>
      </w:pPr>
    </w:p>
    <w:p w14:paraId="511812F1">
      <w:pPr>
        <w:spacing w:line="265" w:lineRule="auto"/>
        <w:ind w:left="-5" w:hanging="10"/>
        <w:rPr>
          <w:rFonts w:ascii="Times New Roman" w:hAnsi="Times New Roman" w:eastAsia="Times New Roman" w:cs="Times New Roman"/>
          <w:b/>
          <w:sz w:val="28"/>
        </w:rPr>
      </w:pPr>
    </w:p>
    <w:p w14:paraId="239B904D">
      <w:pPr>
        <w:spacing w:line="265" w:lineRule="auto"/>
        <w:ind w:left="-5" w:hanging="10"/>
        <w:rPr>
          <w:rFonts w:ascii="Times New Roman" w:hAnsi="Times New Roman" w:eastAsia="Times New Roman" w:cs="Times New Roman"/>
          <w:b/>
          <w:sz w:val="28"/>
        </w:rPr>
      </w:pPr>
    </w:p>
    <w:p w14:paraId="21FBB144">
      <w:pPr>
        <w:spacing w:line="265" w:lineRule="auto"/>
        <w:ind w:left="-5"/>
        <w:rPr>
          <w:u w:val="single"/>
        </w:rPr>
      </w:pPr>
      <w:r>
        <w:rPr>
          <w:rFonts w:ascii="Times New Roman" w:hAnsi="Times New Roman" w:eastAsia="Times New Roman" w:cs="Times New Roman"/>
          <w:b/>
          <w:sz w:val="28"/>
          <w:lang w:val="en-US"/>
        </w:rPr>
        <w:t xml:space="preserve">                                  </w:t>
      </w:r>
      <w:r>
        <w:rPr>
          <w:rFonts w:ascii="Times New Roman" w:hAnsi="Times New Roman" w:eastAsia="Times New Roman" w:cs="Times New Roman"/>
          <w:b/>
          <w:sz w:val="28"/>
          <w:u w:val="single"/>
        </w:rPr>
        <w:t>OBJECT ORIENTED CONCEPTS</w:t>
      </w:r>
    </w:p>
    <w:p w14:paraId="4FCC48A1">
      <w:pPr>
        <w:spacing w:line="265" w:lineRule="auto"/>
        <w:ind w:left="-5" w:hanging="10"/>
      </w:pPr>
      <w:r>
        <w:rPr>
          <w:rFonts w:ascii="Times New Roman" w:hAnsi="Times New Roman" w:eastAsia="Times New Roman" w:cs="Times New Roman"/>
          <w:b/>
          <w:sz w:val="28"/>
        </w:rPr>
        <w:t>INHERITANCE:</w:t>
      </w:r>
    </w:p>
    <w:p w14:paraId="6B0B3AE7">
      <w:pPr>
        <w:spacing w:line="265" w:lineRule="auto"/>
        <w:ind w:left="-5" w:hanging="10"/>
      </w:pPr>
      <w:r>
        <w:rPr>
          <w:rFonts w:ascii="Times New Roman" w:hAnsi="Times New Roman" w:eastAsia="Times New Roman" w:cs="Times New Roman"/>
          <w:b/>
          <w:sz w:val="28"/>
        </w:rPr>
        <w:t>HIERARCHICAL INHERITANCE:</w:t>
      </w:r>
    </w:p>
    <w:p w14:paraId="28DF97C5">
      <w:pPr>
        <w:spacing w:after="46" w:line="268" w:lineRule="auto"/>
        <w:ind w:left="10" w:right="9" w:hanging="10"/>
      </w:pPr>
      <w:r>
        <w:rPr>
          <w:rFonts w:ascii="Times New Roman" w:hAnsi="Times New Roman" w:eastAsia="Times New Roman" w:cs="Times New Roman"/>
          <w:sz w:val="24"/>
        </w:rPr>
        <w:t xml:space="preserve">        Hierarchical inheritance is when a single parent class is inherited by multiple child class .</w:t>
      </w:r>
    </w:p>
    <w:p w14:paraId="24CE311E">
      <w:pPr>
        <w:spacing w:after="557"/>
      </w:pPr>
      <w:r>
        <w:rPr>
          <w:rFonts w:ascii="Times New Roman" w:hAnsi="Times New Roman" w:eastAsia="Times New Roman" w:cs="Times New Roman"/>
          <w:sz w:val="28"/>
        </w:rPr>
        <w:t xml:space="preserve">    </w:t>
      </w:r>
    </w:p>
    <w:p w14:paraId="153F097E">
      <w:r>
        <w:rPr>
          <w:sz w:val="36"/>
        </w:rPr>
        <w:t xml:space="preserve"> </w:t>
      </w:r>
      <w:r>
        <w:rPr>
          <w:color w:val="5B0F00"/>
          <w:sz w:val="44"/>
        </w:rPr>
        <w:t xml:space="preserve">                                     </w:t>
      </w:r>
    </w:p>
    <w:p w14:paraId="2E5BE617">
      <w:pPr>
        <w:spacing w:after="168"/>
        <w:ind w:left="30"/>
      </w:pPr>
      <w:r>
        <w:drawing>
          <wp:inline distT="0" distB="0" distL="0" distR="0">
            <wp:extent cx="5276850" cy="3067050"/>
            <wp:effectExtent l="0" t="0" r="0" b="0"/>
            <wp:docPr id="1030" name="Picture 2607"/>
            <wp:cNvGraphicFramePr/>
            <a:graphic xmlns:a="http://schemas.openxmlformats.org/drawingml/2006/main">
              <a:graphicData uri="http://schemas.openxmlformats.org/drawingml/2006/picture">
                <pic:pic xmlns:pic="http://schemas.openxmlformats.org/drawingml/2006/picture">
                  <pic:nvPicPr>
                    <pic:cNvPr id="1030" name="Picture 2607"/>
                    <pic:cNvPicPr/>
                  </pic:nvPicPr>
                  <pic:blipFill>
                    <a:blip r:embed="rId7" cstate="print"/>
                    <a:srcRect/>
                    <a:stretch>
                      <a:fillRect/>
                    </a:stretch>
                  </pic:blipFill>
                  <pic:spPr>
                    <a:xfrm>
                      <a:off x="0" y="0"/>
                      <a:ext cx="5276850" cy="3067050"/>
                    </a:xfrm>
                    <a:prstGeom prst="rect">
                      <a:avLst/>
                    </a:prstGeom>
                  </pic:spPr>
                </pic:pic>
              </a:graphicData>
            </a:graphic>
          </wp:inline>
        </w:drawing>
      </w:r>
    </w:p>
    <w:p w14:paraId="1696C67E">
      <w:pPr>
        <w:spacing w:after="224" w:line="268" w:lineRule="auto"/>
        <w:ind w:left="10" w:right="9" w:hanging="10"/>
      </w:pPr>
      <w:r>
        <w:rPr>
          <w:rFonts w:ascii="Times New Roman" w:hAnsi="Times New Roman" w:eastAsia="Times New Roman" w:cs="Times New Roman"/>
          <w:sz w:val="24"/>
        </w:rPr>
        <w:t>Here in our code package is parent class and international package ,india package are child class</w:t>
      </w:r>
    </w:p>
    <w:p w14:paraId="697E040D">
      <w:pPr>
        <w:spacing w:line="249" w:lineRule="auto"/>
        <w:ind w:left="-5" w:hanging="10"/>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Hierarchical inheritance in the code helps manage different tour packages by using a common base class called `Package`. This base class has functions that all package types must implement.</w:t>
      </w:r>
    </w:p>
    <w:p w14:paraId="641EEF93">
      <w:pPr>
        <w:spacing w:line="249" w:lineRule="auto"/>
        <w:ind w:left="-5" w:hanging="10"/>
        <w:rPr>
          <w:rFonts w:ascii="Times New Roman" w:hAnsi="Times New Roman" w:eastAsia="Times New Roman" w:cs="Times New Roman"/>
          <w:color w:val="222222"/>
          <w:sz w:val="24"/>
          <w:szCs w:val="24"/>
        </w:rPr>
      </w:pPr>
    </w:p>
    <w:p w14:paraId="6C53FEE3">
      <w:pPr>
        <w:spacing w:line="249" w:lineRule="auto"/>
        <w:ind w:left="-5" w:hanging="10"/>
        <w:rPr>
          <w:sz w:val="24"/>
          <w:szCs w:val="24"/>
        </w:rPr>
      </w:pPr>
      <w:r>
        <w:rPr>
          <w:rFonts w:ascii="Times New Roman" w:hAnsi="Times New Roman" w:eastAsia="Times New Roman" w:cs="Times New Roman"/>
          <w:color w:val="222222"/>
          <w:sz w:val="24"/>
          <w:szCs w:val="24"/>
        </w:rPr>
        <w:t>The `InternationalPackage` and `IndiaPackage` classes inherit from `Package` and provide specific details for international and domestic tours. This makes the code more reusable, organized, and easier to manage, allowing the `Tour` class to handle different packages smoothly without needing to know their specific details.</w:t>
      </w:r>
    </w:p>
    <w:p w14:paraId="6D66293F">
      <w:r>
        <w:rPr>
          <w:rFonts w:ascii="Times New Roman" w:hAnsi="Times New Roman" w:eastAsia="Times New Roman" w:cs="Times New Roman"/>
        </w:rPr>
        <w:t xml:space="preserve"> </w:t>
      </w:r>
    </w:p>
    <w:p w14:paraId="03494D8D">
      <w:pPr>
        <w:spacing w:line="265" w:lineRule="auto"/>
        <w:ind w:left="-5" w:hanging="10"/>
        <w:rPr>
          <w:rFonts w:ascii="Times New Roman" w:hAnsi="Times New Roman" w:eastAsia="Times New Roman" w:cs="Times New Roman"/>
          <w:b/>
          <w:sz w:val="28"/>
        </w:rPr>
      </w:pPr>
    </w:p>
    <w:p w14:paraId="2E30D0D9">
      <w:pPr>
        <w:spacing w:line="265" w:lineRule="auto"/>
        <w:ind w:left="-5" w:hanging="10"/>
        <w:rPr>
          <w:rFonts w:ascii="Times New Roman" w:hAnsi="Times New Roman" w:eastAsia="Times New Roman" w:cs="Times New Roman"/>
          <w:b/>
          <w:sz w:val="28"/>
        </w:rPr>
      </w:pPr>
    </w:p>
    <w:p w14:paraId="21C8D846">
      <w:pPr>
        <w:spacing w:line="265" w:lineRule="auto"/>
        <w:ind w:left="-5" w:hanging="10"/>
        <w:rPr>
          <w:rFonts w:ascii="Times New Roman" w:hAnsi="Times New Roman" w:eastAsia="Times New Roman" w:cs="Times New Roman"/>
          <w:b/>
          <w:sz w:val="28"/>
        </w:rPr>
      </w:pPr>
    </w:p>
    <w:p w14:paraId="311DABD4">
      <w:pPr>
        <w:spacing w:line="265" w:lineRule="auto"/>
        <w:ind w:left="-5" w:hanging="10"/>
        <w:rPr>
          <w:rFonts w:ascii="Times New Roman" w:hAnsi="Times New Roman" w:eastAsia="Times New Roman" w:cs="Times New Roman"/>
          <w:b/>
          <w:sz w:val="28"/>
        </w:rPr>
      </w:pPr>
    </w:p>
    <w:p w14:paraId="5A55B8E8">
      <w:pPr>
        <w:spacing w:line="265" w:lineRule="auto"/>
        <w:ind w:left="-5" w:hanging="10"/>
        <w:rPr>
          <w:rFonts w:ascii="Times New Roman" w:hAnsi="Times New Roman" w:eastAsia="Times New Roman" w:cs="Times New Roman"/>
          <w:b/>
          <w:sz w:val="28"/>
        </w:rPr>
      </w:pPr>
    </w:p>
    <w:p w14:paraId="74DC4B8C">
      <w:pPr>
        <w:spacing w:line="265" w:lineRule="auto"/>
        <w:rPr>
          <w:rFonts w:ascii="Times New Roman" w:hAnsi="Times New Roman" w:eastAsia="Times New Roman" w:cs="Times New Roman"/>
          <w:b/>
          <w:sz w:val="28"/>
          <w:lang w:val="en-US"/>
        </w:rPr>
      </w:pPr>
      <w:r>
        <w:rPr>
          <w:rFonts w:ascii="Times New Roman" w:hAnsi="Times New Roman" w:eastAsia="Times New Roman" w:cs="Times New Roman"/>
          <w:b/>
          <w:sz w:val="28"/>
          <w:lang w:val="en-US"/>
        </w:rPr>
        <w:t xml:space="preserve">                                             </w:t>
      </w:r>
    </w:p>
    <w:p w14:paraId="06F1A56F">
      <w:pPr>
        <w:spacing w:line="265" w:lineRule="auto"/>
        <w:rPr>
          <w:rFonts w:ascii="Times New Roman" w:hAnsi="Times New Roman" w:eastAsia="Times New Roman" w:cs="Times New Roman"/>
          <w:b/>
          <w:sz w:val="28"/>
          <w:lang w:val="en-US"/>
        </w:rPr>
      </w:pPr>
    </w:p>
    <w:p w14:paraId="25A394C5">
      <w:pPr>
        <w:spacing w:line="265" w:lineRule="auto"/>
        <w:ind w:left="2160" w:firstLine="720"/>
        <w:rPr>
          <w:u w:val="single"/>
        </w:rPr>
      </w:pPr>
      <w:r>
        <w:rPr>
          <w:rFonts w:ascii="Times New Roman" w:hAnsi="Times New Roman" w:eastAsia="Times New Roman" w:cs="Times New Roman"/>
          <w:b/>
          <w:sz w:val="28"/>
          <w:lang w:val="en-US"/>
        </w:rPr>
        <w:t xml:space="preserve">   </w:t>
      </w:r>
      <w:r>
        <w:rPr>
          <w:rFonts w:ascii="Times New Roman" w:hAnsi="Times New Roman" w:eastAsia="Times New Roman" w:cs="Times New Roman"/>
          <w:b/>
          <w:sz w:val="28"/>
          <w:u w:val="single"/>
        </w:rPr>
        <w:t>POLYMORPHISM</w:t>
      </w:r>
    </w:p>
    <w:p w14:paraId="0F8F000B">
      <w:r>
        <w:rPr>
          <w:rFonts w:ascii="Arial" w:hAnsi="Arial" w:eastAsia="Arial" w:cs="Arial"/>
          <w:color w:val="222222"/>
        </w:rPr>
        <w:t xml:space="preserve">    </w:t>
      </w:r>
    </w:p>
    <w:p w14:paraId="7C015B7E">
      <w:pPr>
        <w:spacing w:line="249" w:lineRule="auto"/>
        <w:ind w:left="-5" w:hanging="10"/>
        <w:rPr>
          <w:sz w:val="24"/>
          <w:szCs w:val="24"/>
        </w:rPr>
      </w:pPr>
      <w:r>
        <w:rPr>
          <w:rFonts w:ascii="Times New Roman" w:hAnsi="Times New Roman" w:eastAsia="Times New Roman" w:cs="Times New Roman"/>
          <w:color w:val="222222"/>
          <w:sz w:val="24"/>
          <w:szCs w:val="24"/>
        </w:rPr>
        <w:t>Run-time Polymorphism  occurs when a function call to a derived class object is resolved at run time. This is typically achieved using function overriding and pointers or references to the base class. In C++, run-time polymorphism is implemented using virtual functions.</w:t>
      </w:r>
    </w:p>
    <w:p w14:paraId="5B1FE523">
      <w:pPr>
        <w:spacing w:line="249" w:lineRule="auto"/>
        <w:ind w:left="-5" w:hanging="10"/>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 xml:space="preserve"> </w:t>
      </w:r>
    </w:p>
    <w:p w14:paraId="71A64CFF">
      <w:pPr>
        <w:spacing w:line="249" w:lineRule="auto"/>
        <w:ind w:left="-5" w:hanging="10"/>
        <w:rPr>
          <w:sz w:val="24"/>
          <w:szCs w:val="24"/>
        </w:rPr>
      </w:pPr>
      <w:r>
        <w:rPr>
          <w:rFonts w:ascii="Times New Roman" w:hAnsi="Times New Roman" w:eastAsia="Times New Roman" w:cs="Times New Roman"/>
          <w:color w:val="222222"/>
          <w:sz w:val="24"/>
          <w:szCs w:val="24"/>
        </w:rPr>
        <w:t xml:space="preserve">The code uses **runtime polymorphism**. This is evident from the use of virtual functions in the base class `Package`, which are overridden in the derived classes `InternationalPackage` and </w:t>
      </w:r>
    </w:p>
    <w:p w14:paraId="13E4D850">
      <w:pPr>
        <w:spacing w:after="451" w:line="249" w:lineRule="auto"/>
        <w:ind w:left="-5" w:hanging="10"/>
        <w:rPr>
          <w:sz w:val="24"/>
          <w:szCs w:val="24"/>
        </w:rPr>
      </w:pPr>
      <w:r>
        <w:rPr>
          <w:rFonts w:ascii="Times New Roman" w:hAnsi="Times New Roman" w:eastAsia="Times New Roman" w:cs="Times New Roman"/>
          <w:color w:val="222222"/>
          <w:sz w:val="24"/>
          <w:szCs w:val="24"/>
        </w:rPr>
        <w:t>`IndiaPackage`. The specific implementation of `displayPackages` and `selectPackage` is determined at runtime based on the type of the object pointed to by the base class pointer `package`.</w:t>
      </w:r>
    </w:p>
    <w:p w14:paraId="4D4B2A56">
      <w:pPr>
        <w:spacing w:after="237" w:line="268" w:lineRule="auto"/>
        <w:ind w:left="10" w:right="9" w:hanging="10"/>
        <w:rPr>
          <w:sz w:val="24"/>
          <w:szCs w:val="24"/>
        </w:rPr>
      </w:pPr>
      <w:r>
        <w:rPr>
          <w:rFonts w:ascii="Times New Roman" w:hAnsi="Times New Roman" w:eastAsia="Times New Roman" w:cs="Times New Roman"/>
          <w:sz w:val="24"/>
          <w:szCs w:val="24"/>
        </w:rPr>
        <w:t>Customer Class:</w:t>
      </w:r>
    </w:p>
    <w:p w14:paraId="57A404B3">
      <w:pPr>
        <w:spacing w:after="213" w:line="268" w:lineRule="auto"/>
        <w:ind w:right="9"/>
        <w:rPr>
          <w:sz w:val="24"/>
          <w:szCs w:val="24"/>
        </w:rPr>
      </w:pPr>
      <w:r>
        <w:rPr>
          <w:rFonts w:ascii="Arial" w:hAnsi="Arial" w:eastAsia="Arial" w:cs="Arial"/>
          <w:sz w:val="24"/>
          <w:szCs w:val="24"/>
        </w:rPr>
        <w:t xml:space="preserve">          ● </w:t>
      </w:r>
      <w:r>
        <w:rPr>
          <w:rFonts w:ascii="Times New Roman" w:hAnsi="Times New Roman" w:eastAsia="Times New Roman" w:cs="Times New Roman"/>
          <w:sz w:val="24"/>
          <w:szCs w:val="24"/>
        </w:rPr>
        <w:t>Constructor: Customer(string name, string gender, int age)</w:t>
      </w:r>
    </w:p>
    <w:p w14:paraId="4A55309A">
      <w:pPr>
        <w:spacing w:after="236" w:line="268" w:lineRule="auto"/>
        <w:ind w:left="10" w:right="9" w:hanging="10"/>
        <w:rPr>
          <w:sz w:val="24"/>
          <w:szCs w:val="24"/>
        </w:rPr>
      </w:pPr>
      <w:r>
        <w:rPr>
          <w:rFonts w:ascii="Times New Roman" w:hAnsi="Times New Roman" w:eastAsia="Times New Roman" w:cs="Times New Roman"/>
          <w:sz w:val="24"/>
          <w:szCs w:val="24"/>
        </w:rPr>
        <w:t>Package Class (Abstract Base Class):</w:t>
      </w:r>
    </w:p>
    <w:p w14:paraId="41365B29">
      <w:pPr>
        <w:tabs>
          <w:tab w:val="center" w:pos="3175"/>
        </w:tabs>
        <w:spacing w:after="213" w:line="268" w:lineRule="auto"/>
        <w:rPr>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Virtual Method: displayPackages(),selectPackage()</w:t>
      </w:r>
    </w:p>
    <w:p w14:paraId="5D541E37">
      <w:pPr>
        <w:spacing w:after="207" w:line="268" w:lineRule="auto"/>
        <w:ind w:left="730" w:right="9" w:hanging="10"/>
        <w:rPr>
          <w:sz w:val="24"/>
          <w:szCs w:val="24"/>
        </w:rPr>
      </w:pPr>
      <w:r>
        <w:rPr>
          <w:rFonts w:ascii="Times New Roman" w:hAnsi="Times New Roman" w:eastAsia="Times New Roman" w:cs="Times New Roman"/>
          <w:sz w:val="24"/>
          <w:szCs w:val="24"/>
        </w:rPr>
        <w:t>Override Method: displayPackages(),selectPackage()</w:t>
      </w:r>
    </w:p>
    <w:p w14:paraId="7F181A83">
      <w:pPr>
        <w:spacing w:after="207" w:line="268" w:lineRule="auto"/>
        <w:ind w:left="10" w:right="9" w:hanging="10"/>
        <w:rPr>
          <w:sz w:val="24"/>
          <w:szCs w:val="24"/>
        </w:rPr>
      </w:pPr>
      <w:r>
        <w:rPr>
          <w:rFonts w:ascii="Times New Roman" w:hAnsi="Times New Roman" w:eastAsia="Times New Roman" w:cs="Times New Roman"/>
          <w:sz w:val="24"/>
          <w:szCs w:val="24"/>
        </w:rPr>
        <w:t>IndiaPackage Class (Derived from Package)</w:t>
      </w:r>
      <w:r>
        <w:rPr>
          <w:rFonts w:ascii="Times New Roman" w:hAnsi="Times New Roman" w:eastAsia="Times New Roman" w:cs="Times New Roman"/>
          <w:b/>
          <w:sz w:val="24"/>
          <w:szCs w:val="24"/>
        </w:rPr>
        <w:t xml:space="preserve">: </w:t>
      </w:r>
    </w:p>
    <w:p w14:paraId="5ABE216E">
      <w:pPr>
        <w:spacing w:after="207" w:line="268" w:lineRule="auto"/>
        <w:ind w:left="730" w:right="9" w:hanging="10"/>
        <w:rPr>
          <w:sz w:val="24"/>
          <w:szCs w:val="24"/>
        </w:rPr>
      </w:pPr>
      <w:r>
        <w:rPr>
          <w:rFonts w:ascii="Times New Roman" w:hAnsi="Times New Roman" w:eastAsia="Times New Roman" w:cs="Times New Roman"/>
          <w:sz w:val="24"/>
          <w:szCs w:val="24"/>
        </w:rPr>
        <w:t>Override Method: displayPackages(),selectPackage()</w:t>
      </w:r>
    </w:p>
    <w:p w14:paraId="4B154CF5">
      <w:pPr>
        <w:spacing w:after="236" w:line="268" w:lineRule="auto"/>
        <w:ind w:left="10" w:right="9" w:hanging="10"/>
        <w:rPr>
          <w:sz w:val="24"/>
          <w:szCs w:val="24"/>
        </w:rPr>
      </w:pPr>
      <w:r>
        <w:rPr>
          <w:rFonts w:ascii="Times New Roman" w:hAnsi="Times New Roman" w:eastAsia="Times New Roman" w:cs="Times New Roman"/>
          <w:sz w:val="24"/>
          <w:szCs w:val="24"/>
        </w:rPr>
        <w:t>Tour Class:</w:t>
      </w:r>
    </w:p>
    <w:p w14:paraId="0B361E3C">
      <w:pPr>
        <w:tabs>
          <w:tab w:val="center" w:pos="1180"/>
        </w:tabs>
        <w:spacing w:after="213" w:line="268" w:lineRule="auto"/>
        <w:rPr>
          <w:sz w:val="24"/>
          <w:szCs w:val="24"/>
        </w:rPr>
      </w:pPr>
      <w:r>
        <w:rPr>
          <w:rFonts w:ascii="Times New Roman" w:hAnsi="Times New Roman" w:eastAsia="Times New Roman" w:cs="Times New Roman"/>
          <w:b/>
          <w:sz w:val="24"/>
          <w:szCs w:val="24"/>
        </w:rPr>
        <w:t xml:space="preserve"> </w:t>
      </w:r>
      <w:r>
        <w:rPr>
          <w:rFonts w:ascii="Times New Roman" w:hAnsi="Times New Roman" w:eastAsia="Times New Roman" w:cs="Times New Roman"/>
          <w:b/>
          <w:sz w:val="24"/>
          <w:szCs w:val="24"/>
        </w:rPr>
        <w:tab/>
      </w:r>
      <w:r>
        <w:rPr>
          <w:rFonts w:ascii="Times New Roman" w:hAnsi="Times New Roman" w:eastAsia="Times New Roman" w:cs="Times New Roman"/>
          <w:sz w:val="24"/>
          <w:szCs w:val="24"/>
        </w:rPr>
        <w:t>heading()</w:t>
      </w:r>
    </w:p>
    <w:p w14:paraId="3632A55C">
      <w:pPr>
        <w:spacing w:after="3" w:line="445" w:lineRule="auto"/>
        <w:ind w:left="730" w:right="5596" w:hanging="10"/>
        <w:rPr>
          <w:sz w:val="24"/>
          <w:szCs w:val="24"/>
        </w:rPr>
      </w:pPr>
      <w:r>
        <w:rPr>
          <w:rFonts w:ascii="Times New Roman" w:hAnsi="Times New Roman" w:eastAsia="Times New Roman" w:cs="Times New Roman"/>
          <w:sz w:val="24"/>
          <w:szCs w:val="24"/>
        </w:rPr>
        <w:t>selectTourPackage() inputDetails() generateReceipt() saveReceiptToFile() readReceiptFromFile()</w:t>
      </w:r>
    </w:p>
    <w:p w14:paraId="4FFE91CA">
      <w:pPr>
        <w:spacing w:after="291" w:line="265" w:lineRule="auto"/>
        <w:ind w:left="-5" w:hanging="10"/>
        <w:rPr>
          <w:rFonts w:ascii="Times New Roman" w:hAnsi="Times New Roman" w:eastAsia="Times New Roman" w:cs="Times New Roman"/>
          <w:b/>
          <w:sz w:val="28"/>
        </w:rPr>
      </w:pPr>
    </w:p>
    <w:p w14:paraId="742BC447">
      <w:pPr>
        <w:spacing w:after="291" w:line="265" w:lineRule="auto"/>
        <w:rPr>
          <w:rFonts w:ascii="Times New Roman" w:hAnsi="Times New Roman" w:eastAsia="Times New Roman" w:cs="Times New Roman"/>
          <w:b/>
          <w:sz w:val="28"/>
        </w:rPr>
      </w:pPr>
    </w:p>
    <w:p w14:paraId="35FA2DBA">
      <w:pPr>
        <w:spacing w:after="291" w:line="265" w:lineRule="auto"/>
        <w:rPr>
          <w:rFonts w:ascii="Times New Roman" w:hAnsi="Times New Roman" w:eastAsia="Times New Roman" w:cs="Times New Roman"/>
          <w:b/>
          <w:sz w:val="28"/>
          <w:u w:val="single"/>
        </w:rPr>
      </w:pPr>
    </w:p>
    <w:p w14:paraId="73F68B38">
      <w:pPr>
        <w:spacing w:after="291" w:line="265" w:lineRule="auto"/>
        <w:ind w:left="2160" w:firstLine="720"/>
        <w:rPr>
          <w:u w:val="single"/>
        </w:rPr>
      </w:pPr>
      <w:r>
        <w:rPr>
          <w:rFonts w:ascii="Times New Roman" w:hAnsi="Times New Roman" w:eastAsia="Times New Roman" w:cs="Times New Roman"/>
          <w:b/>
          <w:sz w:val="28"/>
          <w:u w:val="single"/>
        </w:rPr>
        <w:t>FILES CONCEPT</w:t>
      </w:r>
    </w:p>
    <w:p w14:paraId="5447CB1E">
      <w:pPr>
        <w:spacing w:line="265" w:lineRule="auto"/>
        <w:ind w:left="-5" w:hanging="10"/>
      </w:pPr>
      <w:r>
        <w:rPr>
          <w:rFonts w:ascii="Times New Roman" w:hAnsi="Times New Roman" w:eastAsia="Times New Roman" w:cs="Times New Roman"/>
          <w:b/>
          <w:sz w:val="28"/>
        </w:rPr>
        <w:t>INTRODUCTION</w:t>
      </w:r>
      <w:r>
        <w:rPr>
          <w:rFonts w:ascii="Times New Roman" w:hAnsi="Times New Roman" w:eastAsia="Times New Roman" w:cs="Times New Roman"/>
          <w:sz w:val="28"/>
        </w:rPr>
        <w:t>:</w:t>
      </w:r>
    </w:p>
    <w:p w14:paraId="29109950">
      <w:pPr>
        <w:spacing w:after="3" w:line="268" w:lineRule="auto"/>
        <w:ind w:left="10" w:right="9" w:hanging="10"/>
        <w:rPr>
          <w:rFonts w:ascii="Times New Roman" w:hAnsi="Times New Roman" w:eastAsia="Times New Roman" w:cs="Times New Roman"/>
          <w:sz w:val="24"/>
        </w:rPr>
      </w:pPr>
      <w:r>
        <w:rPr>
          <w:rFonts w:ascii="Times New Roman" w:hAnsi="Times New Roman" w:eastAsia="Times New Roman" w:cs="Times New Roman"/>
          <w:sz w:val="24"/>
        </w:rPr>
        <w:t xml:space="preserve">                Files allows to read from and write to files. In our code, we used file handling  to save and retrieve the tour receipt information. The operations are performed using the </w:t>
      </w:r>
      <w:r>
        <w:rPr>
          <w:rFonts w:ascii="Times New Roman" w:hAnsi="Times New Roman" w:eastAsia="Times New Roman" w:cs="Times New Roman"/>
          <w:color w:val="FF0000"/>
          <w:sz w:val="24"/>
        </w:rPr>
        <w:t>&lt;fstream&gt;</w:t>
      </w:r>
      <w:r>
        <w:rPr>
          <w:rFonts w:ascii="Times New Roman" w:hAnsi="Times New Roman" w:eastAsia="Times New Roman" w:cs="Times New Roman"/>
          <w:sz w:val="24"/>
        </w:rPr>
        <w:t xml:space="preserve"> library in C++, which provides file stream classes: </w:t>
      </w:r>
      <w:r>
        <w:rPr>
          <w:rFonts w:ascii="Times New Roman" w:hAnsi="Times New Roman" w:eastAsia="Times New Roman" w:cs="Times New Roman"/>
          <w:color w:val="FF0000"/>
          <w:sz w:val="24"/>
        </w:rPr>
        <w:t>ifstream</w:t>
      </w:r>
      <w:r>
        <w:rPr>
          <w:rFonts w:ascii="Times New Roman" w:hAnsi="Times New Roman" w:eastAsia="Times New Roman" w:cs="Times New Roman"/>
          <w:sz w:val="24"/>
        </w:rPr>
        <w:t xml:space="preserve"> for reading from files and </w:t>
      </w:r>
      <w:r>
        <w:rPr>
          <w:rFonts w:ascii="Times New Roman" w:hAnsi="Times New Roman" w:eastAsia="Times New Roman" w:cs="Times New Roman"/>
          <w:color w:val="FF0000"/>
          <w:sz w:val="24"/>
        </w:rPr>
        <w:t>ofstream</w:t>
      </w:r>
      <w:r>
        <w:rPr>
          <w:rFonts w:ascii="Times New Roman" w:hAnsi="Times New Roman" w:eastAsia="Times New Roman" w:cs="Times New Roman"/>
          <w:sz w:val="24"/>
        </w:rPr>
        <w:t xml:space="preserve"> for writing to files.</w:t>
      </w:r>
    </w:p>
    <w:p w14:paraId="5931558E">
      <w:pPr>
        <w:spacing w:after="3" w:line="268" w:lineRule="auto"/>
        <w:ind w:left="10" w:right="9" w:hanging="10"/>
      </w:pPr>
    </w:p>
    <w:p w14:paraId="7CD6551F">
      <w:pPr>
        <w:spacing w:after="203" w:line="265" w:lineRule="auto"/>
        <w:ind w:left="-5" w:hanging="10"/>
      </w:pPr>
      <w:r>
        <w:rPr>
          <w:rFonts w:ascii="Times New Roman" w:hAnsi="Times New Roman" w:eastAsia="Times New Roman" w:cs="Times New Roman"/>
          <w:b/>
          <w:sz w:val="28"/>
        </w:rPr>
        <w:t>INPUT FILE:</w:t>
      </w:r>
    </w:p>
    <w:p w14:paraId="458C75E8">
      <w:pPr>
        <w:spacing w:after="3" w:line="268" w:lineRule="auto"/>
        <w:ind w:left="10" w:right="9" w:hanging="10"/>
      </w:pPr>
      <w:r>
        <w:rPr>
          <w:rFonts w:ascii="Times New Roman" w:hAnsi="Times New Roman" w:eastAsia="Times New Roman" w:cs="Times New Roman"/>
          <w:sz w:val="24"/>
        </w:rPr>
        <w:t xml:space="preserve">      We have create an input file named receipt.txt that stores the following details</w:t>
      </w:r>
    </w:p>
    <w:p w14:paraId="389411A2">
      <w:pPr>
        <w:spacing w:after="3" w:line="268" w:lineRule="auto"/>
        <w:ind w:left="445" w:right="9" w:hanging="10"/>
      </w:pPr>
      <w:r>
        <w:rPr>
          <w:rFonts w:ascii="Times New Roman" w:hAnsi="Times New Roman" w:eastAsia="Times New Roman" w:cs="Times New Roman"/>
          <w:sz w:val="24"/>
        </w:rPr>
        <w:t xml:space="preserve">       1.Passangers details</w:t>
      </w:r>
    </w:p>
    <w:p w14:paraId="23755137">
      <w:pPr>
        <w:spacing w:after="3" w:line="268" w:lineRule="auto"/>
        <w:ind w:left="445" w:right="9" w:hanging="10"/>
      </w:pPr>
      <w:r>
        <w:rPr>
          <w:rFonts w:ascii="Times New Roman" w:hAnsi="Times New Roman" w:eastAsia="Times New Roman" w:cs="Times New Roman"/>
          <w:sz w:val="24"/>
        </w:rPr>
        <w:t xml:space="preserve">       2.Selected type </w:t>
      </w:r>
    </w:p>
    <w:p w14:paraId="66B96AE4">
      <w:pPr>
        <w:spacing w:after="3" w:line="268" w:lineRule="auto"/>
        <w:ind w:left="445" w:right="9" w:hanging="10"/>
      </w:pPr>
      <w:r>
        <w:rPr>
          <w:rFonts w:ascii="Times New Roman" w:hAnsi="Times New Roman" w:eastAsia="Times New Roman" w:cs="Times New Roman"/>
          <w:sz w:val="24"/>
        </w:rPr>
        <w:t xml:space="preserve">       3.package</w:t>
      </w:r>
    </w:p>
    <w:p w14:paraId="7246AAB4">
      <w:pPr>
        <w:spacing w:after="3" w:line="268" w:lineRule="auto"/>
        <w:ind w:left="445" w:right="9" w:hanging="10"/>
      </w:pPr>
      <w:r>
        <w:rPr>
          <w:rFonts w:ascii="Times New Roman" w:hAnsi="Times New Roman" w:eastAsia="Times New Roman" w:cs="Times New Roman"/>
          <w:sz w:val="24"/>
        </w:rPr>
        <w:t xml:space="preserve">       4.Departure date</w:t>
      </w:r>
    </w:p>
    <w:p w14:paraId="1C0FC197">
      <w:pPr>
        <w:spacing w:after="3" w:line="268" w:lineRule="auto"/>
        <w:ind w:left="445" w:right="9" w:hanging="10"/>
      </w:pPr>
      <w:r>
        <w:rPr>
          <w:rFonts w:ascii="Times New Roman" w:hAnsi="Times New Roman" w:eastAsia="Times New Roman" w:cs="Times New Roman"/>
          <w:sz w:val="24"/>
        </w:rPr>
        <w:t xml:space="preserve">       5.Return Date</w:t>
      </w:r>
    </w:p>
    <w:p w14:paraId="23827D9F">
      <w:pPr>
        <w:spacing w:after="284" w:line="268" w:lineRule="auto"/>
        <w:ind w:left="445" w:right="9" w:hanging="10"/>
      </w:pPr>
      <w:r>
        <w:rPr>
          <w:rFonts w:ascii="Times New Roman" w:hAnsi="Times New Roman" w:eastAsia="Times New Roman" w:cs="Times New Roman"/>
          <w:sz w:val="24"/>
        </w:rPr>
        <w:t xml:space="preserve">       4.Total amount</w:t>
      </w:r>
    </w:p>
    <w:p w14:paraId="601A0657">
      <w:pPr>
        <w:spacing w:after="249" w:line="265" w:lineRule="auto"/>
        <w:ind w:left="-5" w:hanging="10"/>
      </w:pPr>
      <w:r>
        <w:rPr>
          <w:rFonts w:ascii="Times New Roman" w:hAnsi="Times New Roman" w:eastAsia="Times New Roman" w:cs="Times New Roman"/>
          <w:b/>
          <w:sz w:val="28"/>
        </w:rPr>
        <w:t>OUTPUT FILE</w:t>
      </w:r>
      <w:r>
        <w:rPr>
          <w:rFonts w:ascii="Times New Roman" w:hAnsi="Times New Roman" w:eastAsia="Times New Roman" w:cs="Times New Roman"/>
          <w:sz w:val="28"/>
        </w:rPr>
        <w:t>:</w:t>
      </w:r>
    </w:p>
    <w:p w14:paraId="61721FAE">
      <w:pPr>
        <w:spacing w:after="3" w:line="268" w:lineRule="auto"/>
        <w:ind w:left="445" w:right="9" w:hanging="10"/>
      </w:pPr>
      <w:r>
        <w:rPr>
          <w:rFonts w:ascii="Times New Roman" w:hAnsi="Times New Roman" w:eastAsia="Times New Roman" w:cs="Times New Roman"/>
          <w:sz w:val="24"/>
        </w:rPr>
        <w:t>We have create an output file named receipt.txt that display the following details which are saved in the input file</w:t>
      </w:r>
    </w:p>
    <w:p w14:paraId="72363B83">
      <w:pPr>
        <w:spacing w:after="3" w:line="268" w:lineRule="auto"/>
        <w:ind w:left="445" w:right="9" w:hanging="10"/>
      </w:pPr>
      <w:r>
        <w:rPr>
          <w:rFonts w:ascii="Times New Roman" w:hAnsi="Times New Roman" w:eastAsia="Times New Roman" w:cs="Times New Roman"/>
          <w:sz w:val="24"/>
        </w:rPr>
        <w:t xml:space="preserve">       1.Passangers details</w:t>
      </w:r>
    </w:p>
    <w:p w14:paraId="2596009C">
      <w:pPr>
        <w:spacing w:after="3" w:line="268" w:lineRule="auto"/>
        <w:ind w:left="445" w:right="9" w:hanging="10"/>
      </w:pPr>
      <w:r>
        <w:rPr>
          <w:rFonts w:ascii="Times New Roman" w:hAnsi="Times New Roman" w:eastAsia="Times New Roman" w:cs="Times New Roman"/>
          <w:sz w:val="24"/>
        </w:rPr>
        <w:t xml:space="preserve">       2.Selected type </w:t>
      </w:r>
    </w:p>
    <w:p w14:paraId="06A2296E">
      <w:pPr>
        <w:spacing w:after="3" w:line="268" w:lineRule="auto"/>
        <w:ind w:left="445" w:right="9" w:hanging="10"/>
      </w:pPr>
      <w:r>
        <w:rPr>
          <w:rFonts w:ascii="Times New Roman" w:hAnsi="Times New Roman" w:eastAsia="Times New Roman" w:cs="Times New Roman"/>
          <w:sz w:val="24"/>
        </w:rPr>
        <w:t xml:space="preserve">       3.package</w:t>
      </w:r>
    </w:p>
    <w:p w14:paraId="161C22C0">
      <w:pPr>
        <w:spacing w:after="3" w:line="268" w:lineRule="auto"/>
        <w:ind w:left="445" w:right="9" w:hanging="10"/>
      </w:pPr>
      <w:r>
        <w:rPr>
          <w:rFonts w:ascii="Times New Roman" w:hAnsi="Times New Roman" w:eastAsia="Times New Roman" w:cs="Times New Roman"/>
          <w:sz w:val="24"/>
        </w:rPr>
        <w:t xml:space="preserve">       4.Departure date</w:t>
      </w:r>
    </w:p>
    <w:p w14:paraId="506DE5A8">
      <w:pPr>
        <w:spacing w:after="3" w:line="268" w:lineRule="auto"/>
        <w:ind w:left="445" w:right="9" w:hanging="10"/>
      </w:pPr>
      <w:r>
        <w:rPr>
          <w:rFonts w:ascii="Times New Roman" w:hAnsi="Times New Roman" w:eastAsia="Times New Roman" w:cs="Times New Roman"/>
          <w:sz w:val="24"/>
        </w:rPr>
        <w:t xml:space="preserve">       5.Return Date</w:t>
      </w:r>
    </w:p>
    <w:p w14:paraId="231049EE">
      <w:pPr>
        <w:spacing w:after="3" w:line="268" w:lineRule="auto"/>
        <w:ind w:left="445" w:right="9" w:hanging="10"/>
      </w:pPr>
      <w:r>
        <w:rPr>
          <w:rFonts w:ascii="Times New Roman" w:hAnsi="Times New Roman" w:eastAsia="Times New Roman" w:cs="Times New Roman"/>
          <w:sz w:val="24"/>
        </w:rPr>
        <w:t xml:space="preserve">       4.Total amount</w:t>
      </w:r>
    </w:p>
    <w:p w14:paraId="317ABD9D">
      <w:pPr>
        <w:spacing w:after="163" w:line="265" w:lineRule="auto"/>
        <w:ind w:left="-5" w:hanging="10"/>
        <w:rPr>
          <w:rFonts w:ascii="Times New Roman" w:hAnsi="Times New Roman" w:eastAsia="Times New Roman" w:cs="Times New Roman"/>
          <w:b/>
          <w:sz w:val="28"/>
        </w:rPr>
      </w:pPr>
    </w:p>
    <w:p w14:paraId="14BA3320">
      <w:pPr>
        <w:spacing w:after="163" w:line="265" w:lineRule="auto"/>
        <w:ind w:left="2875" w:firstLine="5"/>
        <w:rPr>
          <w:rFonts w:ascii="Times New Roman" w:hAnsi="Times New Roman" w:eastAsia="Times New Roman" w:cs="Times New Roman"/>
          <w:b/>
          <w:sz w:val="28"/>
          <w:u w:val="single"/>
        </w:rPr>
      </w:pPr>
      <w:r>
        <w:rPr>
          <w:rFonts w:ascii="Times New Roman" w:hAnsi="Times New Roman" w:eastAsia="Times New Roman" w:cs="Times New Roman"/>
          <w:b/>
          <w:sz w:val="28"/>
          <w:u w:val="single"/>
        </w:rPr>
        <w:t>TEMPLATE</w:t>
      </w:r>
    </w:p>
    <w:p w14:paraId="3B3D271F">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In this scenario, the Tour Booking Management System involves handlingvarious types of tours, customers, and bookings. Implementing templates in C++can offer several benefits in such a system, particularly for improving codereusability, type safety, and flexibility.The system supports different types of tours: Indian, International, and Adventure. Each type of tour has specific options and details.Using a template class , we can handle different data types like Customer andTour in a generic manner. This reduces code duplication and increasesmaintainability.</w:t>
      </w:r>
    </w:p>
    <w:p w14:paraId="4CC90BD2">
      <w:pPr>
        <w:spacing w:after="163" w:line="265" w:lineRule="auto"/>
        <w:ind w:left="-5" w:hanging="10"/>
        <w:rPr>
          <w:rFonts w:ascii="Times New Roman" w:hAnsi="Times New Roman" w:eastAsia="Times New Roman" w:cs="Times New Roman"/>
          <w:b/>
          <w:sz w:val="28"/>
        </w:rPr>
      </w:pPr>
    </w:p>
    <w:p w14:paraId="57D764AF">
      <w:pPr>
        <w:spacing w:after="163" w:line="265" w:lineRule="auto"/>
        <w:ind w:left="-5" w:hanging="10"/>
        <w:rPr>
          <w:rFonts w:ascii="Times New Roman" w:hAnsi="Times New Roman" w:eastAsia="Times New Roman" w:cs="Times New Roman"/>
          <w:b/>
          <w:sz w:val="28"/>
        </w:rPr>
      </w:pPr>
    </w:p>
    <w:p w14:paraId="018356EC">
      <w:pPr>
        <w:spacing w:after="163" w:line="265" w:lineRule="auto"/>
        <w:rPr>
          <w:rFonts w:ascii="Times New Roman" w:hAnsi="Times New Roman" w:eastAsia="Times New Roman" w:cs="Times New Roman"/>
          <w:b/>
          <w:sz w:val="28"/>
          <w:u w:val="single"/>
        </w:rPr>
      </w:pPr>
      <w:r>
        <w:rPr>
          <w:rFonts w:ascii="Times New Roman" w:hAnsi="Times New Roman" w:eastAsia="Times New Roman" w:cs="Times New Roman"/>
          <w:b/>
          <w:sz w:val="28"/>
          <w:u w:val="single"/>
        </w:rPr>
        <w:t>CODING:</w:t>
      </w:r>
    </w:p>
    <w:p w14:paraId="26AA4D30">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#include &lt;iostream&gt;</w:t>
      </w:r>
    </w:p>
    <w:p w14:paraId="6E5FFFC8">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#include &lt;string&gt;</w:t>
      </w:r>
    </w:p>
    <w:p w14:paraId="73E47CB9">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#include &lt;vector&gt;</w:t>
      </w:r>
    </w:p>
    <w:p w14:paraId="1F91BE5E">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#include &lt;fstream&gt;</w:t>
      </w:r>
    </w:p>
    <w:p w14:paraId="3540EB0D">
      <w:pPr>
        <w:spacing w:after="163" w:line="265" w:lineRule="auto"/>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using namespace std;</w:t>
      </w:r>
    </w:p>
    <w:p w14:paraId="16860F77">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class Customer</w:t>
      </w:r>
    </w:p>
    <w:p w14:paraId="300C157C">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w:t>
      </w:r>
    </w:p>
    <w:p w14:paraId="5AA0F3F0">
      <w:pPr>
        <w:spacing w:after="163" w:line="265" w:lineRule="auto"/>
        <w:ind w:left="-5" w:firstLine="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public:</w:t>
      </w:r>
    </w:p>
    <w:p w14:paraId="6BBB195F">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string name;</w:t>
      </w:r>
    </w:p>
    <w:p w14:paraId="03C953E4">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string gender;</w:t>
      </w:r>
    </w:p>
    <w:p w14:paraId="5DA40766">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int age;</w:t>
      </w:r>
    </w:p>
    <w:p w14:paraId="78BCCF62">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Customer(string name, string gender, int age) : name(name), gender(gender), age(age) {}</w:t>
      </w:r>
    </w:p>
    <w:p w14:paraId="7E6CE20D">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w:t>
      </w:r>
    </w:p>
    <w:p w14:paraId="32290BE1">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class Package</w:t>
      </w:r>
    </w:p>
    <w:p w14:paraId="6BB973A7">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w:t>
      </w:r>
    </w:p>
    <w:p w14:paraId="4496C15B">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public:</w:t>
      </w:r>
    </w:p>
    <w:p w14:paraId="6684AB47">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virtual void displayPackages() = 0;</w:t>
      </w:r>
    </w:p>
    <w:p w14:paraId="0AABC03A">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virtual void selectPackage(int choice, string &amp;place, int &amp;amount) = 0;</w:t>
      </w:r>
    </w:p>
    <w:p w14:paraId="79FA2717">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virtual ~Package() = default;</w:t>
      </w:r>
    </w:p>
    <w:p w14:paraId="0CBA9C23">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w:t>
      </w:r>
    </w:p>
    <w:p w14:paraId="6E04AB13">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class InternationalPackage : public Package </w:t>
      </w:r>
    </w:p>
    <w:p w14:paraId="4423F93B">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w:t>
      </w:r>
    </w:p>
    <w:p w14:paraId="331D13B1">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public:</w:t>
      </w:r>
    </w:p>
    <w:p w14:paraId="7D893D2C">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void displayPackages()</w:t>
      </w:r>
    </w:p>
    <w:p w14:paraId="14FCB2F4">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w:t>
      </w:r>
    </w:p>
    <w:p w14:paraId="3D69F8C2">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cout &lt;&lt; "\t\t\t\t1. England Tour Packages 6 Days 7 Nights (28880/-)\n";</w:t>
      </w:r>
    </w:p>
    <w:p w14:paraId="2578F435">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cout &lt;&lt; "\t\t\t\t2. Thailand Tour Packages 5 Days 4 Nights (15500/-)\n";</w:t>
      </w:r>
    </w:p>
    <w:p w14:paraId="2C3D64E7">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cout &lt;&lt; "\t\t\t\t3. New York Tour Packages 11 Days 10 Nights (567800/-)\n";</w:t>
      </w:r>
    </w:p>
    <w:p w14:paraId="4A54CEFB">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w:t>
      </w:r>
    </w:p>
    <w:p w14:paraId="32953D97">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void selectPackage(int choice, string &amp;place, int &amp;amount) </w:t>
      </w:r>
    </w:p>
    <w:p w14:paraId="22688B7F">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w:t>
      </w:r>
    </w:p>
    <w:p w14:paraId="1FBC3F1C">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switch (choice)</w:t>
      </w:r>
    </w:p>
    <w:p w14:paraId="13CDE2F3">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w:t>
      </w:r>
    </w:p>
    <w:p w14:paraId="5C884C95">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case 1:</w:t>
      </w:r>
    </w:p>
    <w:p w14:paraId="73EED4D4">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place = "England Tour";</w:t>
      </w:r>
    </w:p>
    <w:p w14:paraId="2C67CE04">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amount = 28880;</w:t>
      </w:r>
    </w:p>
    <w:p w14:paraId="255732D1">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break;</w:t>
      </w:r>
    </w:p>
    <w:p w14:paraId="1D453AB8">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case 2:</w:t>
      </w:r>
    </w:p>
    <w:p w14:paraId="03EA6091">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place = "Thailand Tour";</w:t>
      </w:r>
    </w:p>
    <w:p w14:paraId="5187453C">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amount = 15500;</w:t>
      </w:r>
    </w:p>
    <w:p w14:paraId="4D77EF3B">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break;</w:t>
      </w:r>
    </w:p>
    <w:p w14:paraId="0D217B82">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case 3:</w:t>
      </w:r>
    </w:p>
    <w:p w14:paraId="588BF23B">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place = "New York Tour";</w:t>
      </w:r>
    </w:p>
    <w:p w14:paraId="0BD8B0A1">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amount = 567800;</w:t>
      </w:r>
    </w:p>
    <w:p w14:paraId="12FCD93F">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break;</w:t>
      </w:r>
    </w:p>
    <w:p w14:paraId="092707AD">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default:</w:t>
      </w:r>
    </w:p>
    <w:p w14:paraId="395E3DC2">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cout&lt;&lt;"Invalid choice for international package";</w:t>
      </w:r>
    </w:p>
    <w:p w14:paraId="6F740102">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w:t>
      </w:r>
    </w:p>
    <w:p w14:paraId="50579925">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w:t>
      </w:r>
    </w:p>
    <w:p w14:paraId="4B9AFE2D">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w:t>
      </w:r>
    </w:p>
    <w:p w14:paraId="1415E71B">
      <w:pPr>
        <w:spacing w:after="163" w:line="265" w:lineRule="auto"/>
        <w:ind w:left="-5" w:hanging="10"/>
        <w:rPr>
          <w:rFonts w:ascii="Times New Roman" w:hAnsi="Times New Roman" w:eastAsia="Times New Roman" w:cs="Times New Roman"/>
          <w:bCs/>
          <w:sz w:val="24"/>
          <w:szCs w:val="24"/>
        </w:rPr>
      </w:pPr>
    </w:p>
    <w:p w14:paraId="274FB9B9">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class IndiaPackage : public Package</w:t>
      </w:r>
    </w:p>
    <w:p w14:paraId="3894A98D">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w:t>
      </w:r>
    </w:p>
    <w:p w14:paraId="3A395AAB">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public:</w:t>
      </w:r>
    </w:p>
    <w:p w14:paraId="455820CC">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void displayPackages() </w:t>
      </w:r>
    </w:p>
    <w:p w14:paraId="60EF014F">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w:t>
      </w:r>
    </w:p>
    <w:p w14:paraId="4C120D50">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cout &lt;&lt; "\t\t\t\t1. Shimla Tour Packages 6 Days 7 Nights (18880/-)\n";</w:t>
      </w:r>
    </w:p>
    <w:p w14:paraId="6B959931">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cout &lt;&lt; "\t\t\t\t2. Kashmir Tour Packages 5 Days 4 Nights (35500/-)\n";</w:t>
      </w:r>
    </w:p>
    <w:p w14:paraId="6522D28D">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cout &lt;&lt; "\t\t\t\t3. Kolkata Tour Packages 11 Days 10 Nights (10000/-)\n";</w:t>
      </w:r>
    </w:p>
    <w:p w14:paraId="03F45ED7">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w:t>
      </w:r>
    </w:p>
    <w:p w14:paraId="50E71BFF">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void selectPackage(int choice, string &amp;place, int &amp;amount) </w:t>
      </w:r>
    </w:p>
    <w:p w14:paraId="4D29E0D3">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w:t>
      </w:r>
    </w:p>
    <w:p w14:paraId="5AA2DAAA">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switch (choice) </w:t>
      </w:r>
    </w:p>
    <w:p w14:paraId="34AB87B2">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w:t>
      </w:r>
    </w:p>
    <w:p w14:paraId="33818CA2">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case 1:</w:t>
      </w:r>
    </w:p>
    <w:p w14:paraId="0BFCFBF2">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place = "Shimla Tour";</w:t>
      </w:r>
    </w:p>
    <w:p w14:paraId="035A2545">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amount = 18880;</w:t>
      </w:r>
    </w:p>
    <w:p w14:paraId="34547DF1">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break;</w:t>
      </w:r>
    </w:p>
    <w:p w14:paraId="28705108">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case 2:</w:t>
      </w:r>
    </w:p>
    <w:p w14:paraId="77E16882">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place = "Kashmir Tour";</w:t>
      </w:r>
    </w:p>
    <w:p w14:paraId="1D7343CE">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amount = 35500;</w:t>
      </w:r>
    </w:p>
    <w:p w14:paraId="69FD03FC">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break;</w:t>
      </w:r>
    </w:p>
    <w:p w14:paraId="2A8EC5B2">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case 3:</w:t>
      </w:r>
    </w:p>
    <w:p w14:paraId="42430DC3">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place = "Kolkata Tour";</w:t>
      </w:r>
    </w:p>
    <w:p w14:paraId="2173D25A">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amount = 10000;</w:t>
      </w:r>
    </w:p>
    <w:p w14:paraId="7359785F">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break;</w:t>
      </w:r>
    </w:p>
    <w:p w14:paraId="4A6BBEC2">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default:</w:t>
      </w:r>
    </w:p>
    <w:p w14:paraId="22820832">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cout&lt;&lt;"Invalid choice for India package";</w:t>
      </w:r>
    </w:p>
    <w:p w14:paraId="71813955">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w:t>
      </w:r>
    </w:p>
    <w:p w14:paraId="0581638D">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w:t>
      </w:r>
    </w:p>
    <w:p w14:paraId="4FD4BA77">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w:t>
      </w:r>
    </w:p>
    <w:p w14:paraId="2F024172">
      <w:pPr>
        <w:spacing w:after="163" w:line="265" w:lineRule="auto"/>
        <w:ind w:left="-5" w:hanging="10"/>
        <w:rPr>
          <w:rFonts w:ascii="Times New Roman" w:hAnsi="Times New Roman" w:eastAsia="Times New Roman" w:cs="Times New Roman"/>
          <w:bCs/>
          <w:sz w:val="24"/>
          <w:szCs w:val="24"/>
        </w:rPr>
      </w:pPr>
    </w:p>
    <w:p w14:paraId="04958091">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class Tour</w:t>
      </w:r>
    </w:p>
    <w:p w14:paraId="7671FF75">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w:t>
      </w:r>
    </w:p>
    <w:p w14:paraId="0E6221F8">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private:</w:t>
      </w:r>
    </w:p>
    <w:p w14:paraId="65BDE150">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vector&lt;Customer&gt; customers;</w:t>
      </w:r>
    </w:p>
    <w:p w14:paraId="40799912">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string type;</w:t>
      </w:r>
    </w:p>
    <w:p w14:paraId="13F22DAB">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string place;</w:t>
      </w:r>
    </w:p>
    <w:p w14:paraId="4CCEC2B3">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int amount;</w:t>
      </w:r>
    </w:p>
    <w:p w14:paraId="3310351B">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string departuredate,returndate;</w:t>
      </w:r>
    </w:p>
    <w:p w14:paraId="0FD20BC0">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Package *package;</w:t>
      </w:r>
    </w:p>
    <w:p w14:paraId="08198E69">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public:</w:t>
      </w:r>
    </w:p>
    <w:p w14:paraId="5778F476">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~Tour() { delete package; </w:t>
      </w:r>
    </w:p>
    <w:p w14:paraId="5647340C">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w:t>
      </w:r>
    </w:p>
    <w:p w14:paraId="04A4A0C1">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void heading()</w:t>
      </w:r>
    </w:p>
    <w:p w14:paraId="3AB7D146">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w:t>
      </w:r>
    </w:p>
    <w:p w14:paraId="38E43702">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cout &lt;&lt; "\t\t\t\t*Tour Management System*\n";</w:t>
      </w:r>
    </w:p>
    <w:p w14:paraId="261F13A1">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w:t>
      </w:r>
    </w:p>
    <w:p w14:paraId="1140E168">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void selectTourPackage()</w:t>
      </w:r>
    </w:p>
    <w:p w14:paraId="01140510">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w:t>
      </w:r>
    </w:p>
    <w:p w14:paraId="7812E5B7">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int choice;</w:t>
      </w:r>
    </w:p>
    <w:p w14:paraId="08039273">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heading();</w:t>
      </w:r>
    </w:p>
    <w:p w14:paraId="0C15F343">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cout &lt;&lt; "\t\t\t\t1. International Tour Packages\n";</w:t>
      </w:r>
    </w:p>
    <w:p w14:paraId="41220EA2">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cout &lt;&lt; "\t\t\t\t2. India Tour Packages\n";</w:t>
      </w:r>
    </w:p>
    <w:p w14:paraId="529826A8">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cout &lt;&lt; "\t\t\t\tEnter Choice: ";</w:t>
      </w:r>
    </w:p>
    <w:p w14:paraId="320FD1A6">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while (!(cin &gt;&gt; choice) || (choice != 1 &amp;&amp; choice != 2))</w:t>
      </w:r>
    </w:p>
    <w:p w14:paraId="23EAA63F">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w:t>
      </w:r>
    </w:p>
    <w:p w14:paraId="7BF889A9">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cout &lt;&lt; "Enter Right Choice: ";</w:t>
      </w:r>
    </w:p>
    <w:p w14:paraId="08C6233E">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w:t>
      </w:r>
    </w:p>
    <w:p w14:paraId="3442A4F7">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switch (choice)</w:t>
      </w:r>
    </w:p>
    <w:p w14:paraId="7BBF6E58">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w:t>
      </w:r>
    </w:p>
    <w:p w14:paraId="79F92545">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case 1:</w:t>
      </w:r>
    </w:p>
    <w:p w14:paraId="6617B948">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type = "International Tour Package";</w:t>
      </w:r>
    </w:p>
    <w:p w14:paraId="372BEAAE">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package = new InternationalPackage();</w:t>
      </w:r>
    </w:p>
    <w:p w14:paraId="2AD6E1CA">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break;</w:t>
      </w:r>
    </w:p>
    <w:p w14:paraId="10A0CE4A">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case 2:</w:t>
      </w:r>
    </w:p>
    <w:p w14:paraId="0416A070">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type = "India Tour Package";</w:t>
      </w:r>
    </w:p>
    <w:p w14:paraId="73159AF6">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package = new IndiaPackage();</w:t>
      </w:r>
    </w:p>
    <w:p w14:paraId="1EE6CB00">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break;</w:t>
      </w:r>
    </w:p>
    <w:p w14:paraId="17068DC1">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w:t>
      </w:r>
    </w:p>
    <w:p w14:paraId="7178D4EA">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package-&gt;displayPackages();</w:t>
      </w:r>
    </w:p>
    <w:p w14:paraId="438D10DD">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cout &lt;&lt; "\t\t\t\tEnter Choice: ";</w:t>
      </w:r>
    </w:p>
    <w:p w14:paraId="15CCD1DE">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while (!(cin &gt;&gt; choice) || (choice &lt; 1 || choice &gt; 3))</w:t>
      </w:r>
    </w:p>
    <w:p w14:paraId="6D9BF47B">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w:t>
      </w:r>
    </w:p>
    <w:p w14:paraId="12FF13CA">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cout &lt;&lt; "Enter Correct Choice: ";</w:t>
      </w:r>
    </w:p>
    <w:p w14:paraId="5EA6DEA8">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w:t>
      </w:r>
    </w:p>
    <w:p w14:paraId="42B8CEAA">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package-&gt;selectPackage(choice, place, amount);</w:t>
      </w:r>
    </w:p>
    <w:p w14:paraId="46DD1E5C">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w:t>
      </w:r>
    </w:p>
    <w:p w14:paraId="2BE277A8">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void inputDetails()</w:t>
      </w:r>
    </w:p>
    <w:p w14:paraId="2A151F68">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w:t>
      </w:r>
    </w:p>
    <w:p w14:paraId="0762952D">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heading();</w:t>
      </w:r>
    </w:p>
    <w:p w14:paraId="6C01A242">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int numPassengers;</w:t>
      </w:r>
    </w:p>
    <w:p w14:paraId="15BA9FB0">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cout &lt;&lt; "\t\t\t\tEnter Number Of Passengers: ";</w:t>
      </w:r>
    </w:p>
    <w:p w14:paraId="338CD105">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while (!(cin &gt;&gt; numPassengers) || numPassengers &lt;= 0)</w:t>
      </w:r>
    </w:p>
    <w:p w14:paraId="3C3B7B7E">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w:t>
      </w:r>
    </w:p>
    <w:p w14:paraId="50FD5FF9">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cout &lt;&lt; "Enter a valid number of passengers: ";</w:t>
      </w:r>
    </w:p>
    <w:p w14:paraId="2357AD13">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w:t>
      </w:r>
    </w:p>
    <w:p w14:paraId="75976EAB">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cout &lt;&lt; "\t\t\t\tEnter departure Date (DD/MM/YY): ";</w:t>
      </w:r>
    </w:p>
    <w:p w14:paraId="4D7D7BE0">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cin &gt;&gt; departuredate;</w:t>
      </w:r>
    </w:p>
    <w:p w14:paraId="62060DA0">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for (int i = 0; i &lt; numPassengers; ++i)</w:t>
      </w:r>
    </w:p>
    <w:p w14:paraId="1D459762">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w:t>
      </w:r>
    </w:p>
    <w:p w14:paraId="11CD3F6E">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string name, gender;</w:t>
      </w:r>
    </w:p>
    <w:p w14:paraId="0A07149D">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int age;</w:t>
      </w:r>
    </w:p>
    <w:p w14:paraId="4CAE809C">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cout &lt;&lt; "\t\t\t\tEnter The " &lt;&lt; i + 1 &lt;&lt; "th Passenger Name: ";</w:t>
      </w:r>
    </w:p>
    <w:p w14:paraId="5D88B5A4">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cin &gt;&gt; name;</w:t>
      </w:r>
    </w:p>
    <w:p w14:paraId="60AD2DAB">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cout &lt;&lt; "\t\t\t\tEnter The " &lt;&lt; i + 1 &lt;&lt; "th Passenger Gender: ";</w:t>
      </w:r>
    </w:p>
    <w:p w14:paraId="6EBDD1D5">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cin &gt;&gt; gender;</w:t>
      </w:r>
    </w:p>
    <w:p w14:paraId="0327DAFC">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cout &lt;&lt; "\t\t\t\tEnter The " &lt;&lt; i + 1 &lt;&lt; "th Passenger Age: ";</w:t>
      </w:r>
    </w:p>
    <w:p w14:paraId="2B0899BD">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while (!(cin &gt;&gt; age) || age &lt;= 0) </w:t>
      </w:r>
    </w:p>
    <w:p w14:paraId="03FEB73E">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w:t>
      </w:r>
    </w:p>
    <w:p w14:paraId="5DC865E4">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cout &lt;&lt; "Enter a valid age: ";</w:t>
      </w:r>
    </w:p>
    <w:p w14:paraId="6BF9C7A6">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w:t>
      </w:r>
    </w:p>
    <w:p w14:paraId="686D13C1">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customers.push_back(Customer(name, gender, age));</w:t>
      </w:r>
    </w:p>
    <w:p w14:paraId="3B9BB50C">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w:t>
      </w:r>
    </w:p>
    <w:p w14:paraId="5F7D5058">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w:t>
      </w:r>
    </w:p>
    <w:p w14:paraId="658028A4">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void generateReceipt()</w:t>
      </w:r>
    </w:p>
    <w:p w14:paraId="00A41245">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w:t>
      </w:r>
    </w:p>
    <w:p w14:paraId="315D89C1">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heading();</w:t>
      </w:r>
    </w:p>
    <w:p w14:paraId="6C7A7CCA">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cout &lt;&lt; "\n\t\t\t\t*Take Screenshot For Further Use*\n";</w:t>
      </w:r>
    </w:p>
    <w:p w14:paraId="32124842">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for (size_t i = 0; i &lt; customers.size(); ++i) </w:t>
      </w:r>
    </w:p>
    <w:p w14:paraId="026AD962">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w:t>
      </w:r>
    </w:p>
    <w:p w14:paraId="58222A11">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cout &lt;&lt; "\t\t\t\t" &lt;&lt; i + 1 &lt;&lt; "st Passenger Name: " &lt;&lt; customers[i].name &lt;&lt; endl;</w:t>
      </w:r>
    </w:p>
    <w:p w14:paraId="31B4A120">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cout &lt;&lt; "\t\t\t\t" &lt;&lt; i + 1 &lt;&lt; "st Passenger Gender: " &lt;&lt; customers[i].gender &lt;&lt; endl;</w:t>
      </w:r>
    </w:p>
    <w:p w14:paraId="79961606">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cout &lt;&lt; "\t\t\t\t" &lt;&lt; i + 1 &lt;&lt; "st Passenger Age: " &lt;&lt; customers[i].age &lt;&lt; endl &lt;&lt; endl;</w:t>
      </w:r>
    </w:p>
    <w:p w14:paraId="0DD7D660">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w:t>
      </w:r>
    </w:p>
    <w:p w14:paraId="2C47CD75">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cout &lt;&lt; "\t\t\t\tSelected Type: " &lt;&lt; type &lt;&lt; endl;</w:t>
      </w:r>
    </w:p>
    <w:p w14:paraId="59A1DE44">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cout &lt;&lt; "\t\t\t\tPackage: " &lt;&lt; place &lt;&lt; endl;</w:t>
      </w:r>
    </w:p>
    <w:p w14:paraId="31D8AB99">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cout &lt;&lt; "\t\t\t\tDepartureDate: " &lt;&lt; departuredate &lt;&lt; endl;</w:t>
      </w:r>
    </w:p>
    <w:p w14:paraId="603BDEB4">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int totalAmount = amount * customers.size();</w:t>
      </w:r>
    </w:p>
    <w:p w14:paraId="73DB7C39">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cout &lt;&lt; "\t\t\t\tTotal Amount: " &lt;&lt; totalAmount &lt;&lt; endl;</w:t>
      </w:r>
    </w:p>
    <w:p w14:paraId="463998EF">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cout &lt;&lt; "\n\t\t\t\t*Thank You For Registration*";</w:t>
      </w:r>
    </w:p>
    <w:p w14:paraId="2AACD6FA">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saveReceiptToFile();</w:t>
      </w:r>
    </w:p>
    <w:p w14:paraId="43BFF99B">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w:t>
      </w:r>
    </w:p>
    <w:p w14:paraId="36D77F68">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void saveReceiptToFile()</w:t>
      </w:r>
    </w:p>
    <w:p w14:paraId="043F994B">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w:t>
      </w:r>
    </w:p>
    <w:p w14:paraId="16E883ED">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ofstream outFile("receipt.txt");</w:t>
      </w:r>
    </w:p>
    <w:p w14:paraId="7119DEFB">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outFile &lt;&lt; "\t\t\t\t*Tour Management System*\n";</w:t>
      </w:r>
    </w:p>
    <w:p w14:paraId="088C32C1">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outFile &lt;&lt; "\n\t\t\t\t*Take Screenshot For Further Use*\n";</w:t>
      </w:r>
    </w:p>
    <w:p w14:paraId="0583DB6D">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for (size_t i = 0; i &lt; customers.size(); ++i) </w:t>
      </w:r>
    </w:p>
    <w:p w14:paraId="2E8598C0">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w:t>
      </w:r>
    </w:p>
    <w:p w14:paraId="5641C169">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outFile &lt;&lt; "\t\t\t\t" &lt;&lt; i + 1 &lt;&lt; "st Passenger Name: " &lt;&lt; customers[i].name &lt;&lt; endl;</w:t>
      </w:r>
    </w:p>
    <w:p w14:paraId="33A5B3CF">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outFile &lt;&lt; "\t\t\t\t" &lt;&lt; i + 1 &lt;&lt; "st Passenger Gender: " &lt;&lt; customers[i].gender &lt;&lt; endl;</w:t>
      </w:r>
    </w:p>
    <w:p w14:paraId="76EFDDCB">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outFile &lt;&lt; "\t\t\t\t" &lt;&lt; i + 1 &lt;&lt; "st Passenger Age: " &lt;&lt; customers[i].age &lt;&lt; endl &lt;&lt; endl;</w:t>
      </w:r>
    </w:p>
    <w:p w14:paraId="6B1CAD87">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w:t>
      </w:r>
    </w:p>
    <w:p w14:paraId="463A0CC1">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outFile &lt;&lt; "\t\t\t\tSelected Type: " &lt;&lt; type &lt;&lt; endl;</w:t>
      </w:r>
    </w:p>
    <w:p w14:paraId="3C081391">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outFile &lt;&lt; "\t\t\t\tPackage: " &lt;&lt; place &lt;&lt; endl;</w:t>
      </w:r>
    </w:p>
    <w:p w14:paraId="1CE37825">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outFile &lt;&lt; "\t\t\t\tdepartureDate: " &lt;&lt; departuredate &lt;&lt; endl;</w:t>
      </w:r>
    </w:p>
    <w:p w14:paraId="5D84EE71">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int totalAmount = amount * customers.size();</w:t>
      </w:r>
    </w:p>
    <w:p w14:paraId="4FBC5E6F">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outFile &lt;&lt; "\t\t\t\tTotal Amount: " &lt;&lt; totalAmount &lt;&lt; endl;</w:t>
      </w:r>
    </w:p>
    <w:p w14:paraId="087FAC0F">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outFile &lt;&lt; "\n\t\t\t\t*Thank You For Registration*";</w:t>
      </w:r>
    </w:p>
    <w:p w14:paraId="24F865DC">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outFile.close();</w:t>
      </w:r>
    </w:p>
    <w:p w14:paraId="68687B6A">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w:t>
      </w:r>
    </w:p>
    <w:p w14:paraId="0B539130">
      <w:pPr>
        <w:spacing w:after="163" w:line="265" w:lineRule="auto"/>
        <w:ind w:left="-5" w:firstLine="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void readReceiptFromFile()</w:t>
      </w:r>
    </w:p>
    <w:p w14:paraId="1FF5A5B2">
      <w:pPr>
        <w:spacing w:after="163" w:line="265" w:lineRule="auto"/>
        <w:ind w:left="-5" w:firstLine="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w:t>
      </w:r>
    </w:p>
    <w:p w14:paraId="2DE26D8A">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ifstream inFile("receipt.txt");</w:t>
      </w:r>
    </w:p>
    <w:p w14:paraId="629112BC">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if (!inFile) </w:t>
      </w:r>
    </w:p>
    <w:p w14:paraId="72889AB3">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w:t>
      </w:r>
    </w:p>
    <w:p w14:paraId="7DA3AE26">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cerr &lt;&lt; "Error: File could not be opened" &lt;&lt; endl;</w:t>
      </w:r>
    </w:p>
    <w:p w14:paraId="0B5CE204">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return;</w:t>
      </w:r>
    </w:p>
    <w:p w14:paraId="055770D3">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w:t>
      </w:r>
    </w:p>
    <w:p w14:paraId="068FF911">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string line;</w:t>
      </w:r>
    </w:p>
    <w:p w14:paraId="5C52AD4F">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while (getline(inFile, line))</w:t>
      </w:r>
    </w:p>
    <w:p w14:paraId="6ACF8903">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w:t>
      </w:r>
    </w:p>
    <w:p w14:paraId="36C825B6">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cout &lt;&lt; line &lt;&lt; endl;</w:t>
      </w:r>
    </w:p>
    <w:p w14:paraId="375B8711">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w:t>
      </w:r>
    </w:p>
    <w:p w14:paraId="4D5969BF">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inFile.close();</w:t>
      </w:r>
    </w:p>
    <w:p w14:paraId="7A3AA4AB">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w:t>
      </w:r>
    </w:p>
    <w:p w14:paraId="36CC1D9F">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w:t>
      </w:r>
    </w:p>
    <w:p w14:paraId="4F992D02">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int main() </w:t>
      </w:r>
    </w:p>
    <w:p w14:paraId="4260942C">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w:t>
      </w:r>
    </w:p>
    <w:p w14:paraId="0E212BC9">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Tour tour;</w:t>
      </w:r>
    </w:p>
    <w:p w14:paraId="299982A8">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tour.selectTourPackage();</w:t>
      </w:r>
    </w:p>
    <w:p w14:paraId="01362932">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tour.inputDetails();</w:t>
      </w:r>
    </w:p>
    <w:p w14:paraId="15D7258E">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tour.generateReceipt();</w:t>
      </w:r>
    </w:p>
    <w:p w14:paraId="79C86983">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cout &lt;&lt; "\nReading Receipt from file...\n";</w:t>
      </w:r>
    </w:p>
    <w:p w14:paraId="1884C363">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tour.readReceiptFromFile();</w:t>
      </w:r>
    </w:p>
    <w:p w14:paraId="38486157">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return 0;</w:t>
      </w:r>
    </w:p>
    <w:p w14:paraId="4BCB1F2C">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w:t>
      </w:r>
    </w:p>
    <w:p w14:paraId="4A77A949">
      <w:pPr>
        <w:spacing w:after="163" w:line="265" w:lineRule="auto"/>
        <w:ind w:left="-5" w:hanging="10"/>
        <w:rPr>
          <w:rFonts w:ascii="Times New Roman" w:hAnsi="Times New Roman" w:eastAsia="Times New Roman" w:cs="Times New Roman"/>
          <w:b/>
          <w:sz w:val="24"/>
          <w:szCs w:val="24"/>
        </w:rPr>
      </w:pPr>
    </w:p>
    <w:p w14:paraId="6C2125DC">
      <w:pPr>
        <w:spacing w:after="163" w:line="265" w:lineRule="auto"/>
        <w:ind w:left="-5" w:hanging="10"/>
        <w:rPr>
          <w:rFonts w:ascii="Times New Roman" w:hAnsi="Times New Roman" w:eastAsia="Times New Roman" w:cs="Times New Roman"/>
          <w:b/>
          <w:sz w:val="24"/>
          <w:szCs w:val="24"/>
        </w:rPr>
      </w:pPr>
    </w:p>
    <w:p w14:paraId="43B8874E">
      <w:pPr>
        <w:spacing w:after="163" w:line="265" w:lineRule="auto"/>
        <w:ind w:left="-5" w:hanging="10"/>
        <w:rPr>
          <w:rFonts w:ascii="Times New Roman" w:hAnsi="Times New Roman" w:eastAsia="Times New Roman" w:cs="Times New Roman"/>
          <w:b/>
          <w:sz w:val="24"/>
          <w:szCs w:val="24"/>
        </w:rPr>
      </w:pPr>
    </w:p>
    <w:p w14:paraId="37D5D338">
      <w:pPr>
        <w:spacing w:after="163" w:line="265" w:lineRule="auto"/>
        <w:ind w:left="-5" w:hanging="10"/>
        <w:rPr>
          <w:rFonts w:ascii="Times New Roman" w:hAnsi="Times New Roman" w:eastAsia="Times New Roman" w:cs="Times New Roman"/>
          <w:b/>
          <w:sz w:val="24"/>
          <w:szCs w:val="24"/>
        </w:rPr>
      </w:pPr>
    </w:p>
    <w:p w14:paraId="3897FA08">
      <w:pPr>
        <w:spacing w:after="163" w:line="265" w:lineRule="auto"/>
        <w:ind w:left="-5" w:hanging="10"/>
        <w:rPr>
          <w:rFonts w:ascii="Times New Roman" w:hAnsi="Times New Roman" w:eastAsia="Times New Roman" w:cs="Times New Roman"/>
          <w:b/>
          <w:sz w:val="24"/>
          <w:szCs w:val="24"/>
        </w:rPr>
      </w:pPr>
    </w:p>
    <w:p w14:paraId="2F0DAA42">
      <w:pPr>
        <w:spacing w:after="163" w:line="265" w:lineRule="auto"/>
        <w:ind w:left="-5" w:hanging="10"/>
        <w:rPr>
          <w:rFonts w:ascii="Times New Roman" w:hAnsi="Times New Roman" w:eastAsia="Times New Roman" w:cs="Times New Roman"/>
          <w:b/>
          <w:sz w:val="24"/>
          <w:szCs w:val="24"/>
        </w:rPr>
      </w:pPr>
    </w:p>
    <w:p w14:paraId="2D01D168">
      <w:pPr>
        <w:spacing w:after="163" w:line="265" w:lineRule="auto"/>
        <w:ind w:left="-5" w:hanging="10"/>
        <w:rPr>
          <w:rFonts w:ascii="Times New Roman" w:hAnsi="Times New Roman" w:eastAsia="Times New Roman" w:cs="Times New Roman"/>
          <w:b/>
          <w:sz w:val="24"/>
          <w:szCs w:val="24"/>
        </w:rPr>
      </w:pPr>
    </w:p>
    <w:p w14:paraId="470F4F91">
      <w:pPr>
        <w:spacing w:after="163" w:line="265" w:lineRule="auto"/>
        <w:ind w:left="-5" w:hanging="10"/>
        <w:rPr>
          <w:rFonts w:ascii="Times New Roman" w:hAnsi="Times New Roman" w:eastAsia="Times New Roman" w:cs="Times New Roman"/>
          <w:b/>
          <w:sz w:val="24"/>
          <w:szCs w:val="24"/>
        </w:rPr>
      </w:pPr>
    </w:p>
    <w:p w14:paraId="221A4377">
      <w:pPr>
        <w:spacing w:after="163" w:line="265" w:lineRule="auto"/>
        <w:ind w:left="-5" w:hanging="10"/>
        <w:rPr>
          <w:rFonts w:ascii="Times New Roman" w:hAnsi="Times New Roman" w:eastAsia="Times New Roman" w:cs="Times New Roman"/>
          <w:b/>
          <w:sz w:val="24"/>
          <w:szCs w:val="24"/>
        </w:rPr>
      </w:pPr>
    </w:p>
    <w:p w14:paraId="24A49301">
      <w:pPr>
        <w:spacing w:after="163" w:line="265" w:lineRule="auto"/>
        <w:ind w:left="-5" w:hanging="10"/>
        <w:rPr>
          <w:rFonts w:ascii="Times New Roman" w:hAnsi="Times New Roman" w:eastAsia="Times New Roman" w:cs="Times New Roman"/>
          <w:b/>
          <w:sz w:val="24"/>
          <w:szCs w:val="24"/>
        </w:rPr>
      </w:pPr>
    </w:p>
    <w:p w14:paraId="4E6F745D">
      <w:pPr>
        <w:spacing w:after="163" w:line="265" w:lineRule="auto"/>
        <w:ind w:left="-5" w:hanging="10"/>
        <w:rPr>
          <w:rFonts w:ascii="Times New Roman" w:hAnsi="Times New Roman" w:eastAsia="Times New Roman" w:cs="Times New Roman"/>
          <w:b/>
          <w:sz w:val="24"/>
          <w:szCs w:val="24"/>
        </w:rPr>
      </w:pPr>
    </w:p>
    <w:p w14:paraId="5B70DB8A">
      <w:pPr>
        <w:spacing w:after="163" w:line="265" w:lineRule="auto"/>
        <w:ind w:left="-5" w:hanging="10"/>
        <w:rPr>
          <w:rFonts w:ascii="Times New Roman" w:hAnsi="Times New Roman" w:eastAsia="Times New Roman" w:cs="Times New Roman"/>
          <w:b/>
          <w:sz w:val="24"/>
          <w:szCs w:val="24"/>
        </w:rPr>
      </w:pPr>
    </w:p>
    <w:p w14:paraId="76D9D068">
      <w:pPr>
        <w:spacing w:after="163" w:line="265" w:lineRule="auto"/>
        <w:ind w:left="-5" w:hanging="10"/>
        <w:rPr>
          <w:rFonts w:ascii="Times New Roman" w:hAnsi="Times New Roman" w:eastAsia="Times New Roman" w:cs="Times New Roman"/>
          <w:b/>
          <w:sz w:val="24"/>
          <w:szCs w:val="24"/>
        </w:rPr>
      </w:pPr>
    </w:p>
    <w:p w14:paraId="7E89D16E">
      <w:pPr>
        <w:spacing w:after="163" w:line="265" w:lineRule="auto"/>
        <w:ind w:left="-5" w:hanging="10"/>
        <w:rPr>
          <w:rFonts w:ascii="Times New Roman" w:hAnsi="Times New Roman" w:eastAsia="Times New Roman" w:cs="Times New Roman"/>
          <w:b/>
          <w:sz w:val="24"/>
          <w:szCs w:val="24"/>
        </w:rPr>
      </w:pPr>
    </w:p>
    <w:p w14:paraId="5E6859EE">
      <w:pPr>
        <w:spacing w:after="163" w:line="265" w:lineRule="auto"/>
        <w:ind w:left="-5" w:hanging="10"/>
        <w:rPr>
          <w:rFonts w:ascii="Times New Roman" w:hAnsi="Times New Roman" w:eastAsia="Times New Roman" w:cs="Times New Roman"/>
          <w:b/>
          <w:sz w:val="24"/>
          <w:szCs w:val="24"/>
        </w:rPr>
      </w:pPr>
    </w:p>
    <w:p w14:paraId="434EA9FA">
      <w:pPr>
        <w:spacing w:after="163" w:line="265" w:lineRule="auto"/>
        <w:ind w:left="-5" w:hanging="10"/>
        <w:rPr>
          <w:rFonts w:ascii="Times New Roman" w:hAnsi="Times New Roman" w:eastAsia="Times New Roman" w:cs="Times New Roman"/>
          <w:b/>
          <w:sz w:val="24"/>
          <w:szCs w:val="24"/>
        </w:rPr>
      </w:pPr>
    </w:p>
    <w:p w14:paraId="76144EBA">
      <w:pPr>
        <w:spacing w:after="163" w:line="265" w:lineRule="auto"/>
        <w:ind w:left="-5" w:hanging="10"/>
        <w:rPr>
          <w:rFonts w:ascii="Times New Roman" w:hAnsi="Times New Roman" w:eastAsia="Times New Roman" w:cs="Times New Roman"/>
          <w:b/>
          <w:sz w:val="24"/>
          <w:szCs w:val="24"/>
        </w:rPr>
      </w:pPr>
    </w:p>
    <w:p w14:paraId="70B5D276">
      <w:pPr>
        <w:spacing w:after="163" w:line="265" w:lineRule="auto"/>
        <w:ind w:left="-5" w:hanging="10"/>
        <w:rPr>
          <w:rFonts w:ascii="Times New Roman" w:hAnsi="Times New Roman" w:eastAsia="Times New Roman" w:cs="Times New Roman"/>
          <w:b/>
          <w:sz w:val="24"/>
          <w:szCs w:val="24"/>
        </w:rPr>
      </w:pPr>
    </w:p>
    <w:p w14:paraId="6CD28FA9">
      <w:pPr>
        <w:spacing w:after="163" w:line="265" w:lineRule="auto"/>
        <w:ind w:left="-5" w:hanging="10"/>
        <w:rPr>
          <w:rFonts w:ascii="Times New Roman" w:hAnsi="Times New Roman" w:eastAsia="Times New Roman" w:cs="Times New Roman"/>
          <w:b/>
          <w:sz w:val="24"/>
          <w:szCs w:val="24"/>
        </w:rPr>
      </w:pPr>
    </w:p>
    <w:p w14:paraId="3A397C17">
      <w:pPr>
        <w:spacing w:after="163" w:line="265" w:lineRule="auto"/>
        <w:ind w:left="-5" w:hanging="10"/>
        <w:rPr>
          <w:rFonts w:ascii="Times New Roman" w:hAnsi="Times New Roman" w:eastAsia="Times New Roman" w:cs="Times New Roman"/>
          <w:b/>
          <w:sz w:val="24"/>
          <w:szCs w:val="24"/>
        </w:rPr>
      </w:pPr>
    </w:p>
    <w:p w14:paraId="07B6DF2D">
      <w:pPr>
        <w:spacing w:after="163" w:line="265" w:lineRule="auto"/>
        <w:ind w:left="-5" w:hanging="10"/>
        <w:rPr>
          <w:rFonts w:ascii="Times New Roman" w:hAnsi="Times New Roman" w:eastAsia="Times New Roman" w:cs="Times New Roman"/>
          <w:b/>
          <w:sz w:val="24"/>
          <w:szCs w:val="24"/>
        </w:rPr>
      </w:pPr>
    </w:p>
    <w:p w14:paraId="45070229">
      <w:pPr>
        <w:spacing w:after="163" w:line="265" w:lineRule="auto"/>
        <w:ind w:left="-5" w:hanging="10"/>
        <w:rPr>
          <w:rFonts w:ascii="Times New Roman" w:hAnsi="Times New Roman" w:eastAsia="Times New Roman" w:cs="Times New Roman"/>
          <w:b/>
          <w:sz w:val="24"/>
          <w:szCs w:val="24"/>
        </w:rPr>
      </w:pPr>
    </w:p>
    <w:p w14:paraId="2283D607">
      <w:pPr>
        <w:spacing w:after="163" w:line="265" w:lineRule="auto"/>
        <w:ind w:left="-5" w:hanging="10"/>
        <w:rPr>
          <w:rFonts w:ascii="Times New Roman" w:hAnsi="Times New Roman" w:eastAsia="Times New Roman" w:cs="Times New Roman"/>
          <w:b/>
          <w:sz w:val="24"/>
          <w:szCs w:val="24"/>
        </w:rPr>
      </w:pPr>
    </w:p>
    <w:p w14:paraId="14AB195C">
      <w:pPr>
        <w:spacing w:after="163" w:line="265" w:lineRule="auto"/>
        <w:ind w:left="-5" w:hanging="10"/>
        <w:rPr>
          <w:rFonts w:ascii="Times New Roman" w:hAnsi="Times New Roman" w:eastAsia="Times New Roman" w:cs="Times New Roman"/>
          <w:b/>
          <w:sz w:val="24"/>
          <w:szCs w:val="24"/>
        </w:rPr>
      </w:pPr>
    </w:p>
    <w:p w14:paraId="5A5347D6">
      <w:pPr>
        <w:spacing w:after="163" w:line="265" w:lineRule="auto"/>
        <w:ind w:left="-5" w:hanging="10"/>
        <w:rPr>
          <w:rFonts w:ascii="Times New Roman" w:hAnsi="Times New Roman" w:eastAsia="Times New Roman" w:cs="Times New Roman"/>
          <w:b/>
          <w:sz w:val="28"/>
          <w:szCs w:val="28"/>
          <w:u w:val="single"/>
        </w:rPr>
      </w:pPr>
      <w:r>
        <w:rPr>
          <w:rFonts w:ascii="Times New Roman" w:hAnsi="Times New Roman" w:eastAsia="Times New Roman" w:cs="Times New Roman"/>
          <w:b/>
          <w:sz w:val="28"/>
          <w:szCs w:val="28"/>
          <w:u w:val="single"/>
        </w:rPr>
        <w:t>OUTPUT:</w:t>
      </w:r>
    </w:p>
    <w:p w14:paraId="6BA6283D">
      <w:pPr>
        <w:spacing w:after="163" w:line="265" w:lineRule="auto"/>
        <w:ind w:left="-5" w:hanging="10"/>
        <w:rPr>
          <w:rFonts w:ascii="Times New Roman" w:hAnsi="Times New Roman" w:eastAsia="Times New Roman" w:cs="Times New Roman"/>
          <w:b/>
          <w:sz w:val="24"/>
          <w:szCs w:val="24"/>
        </w:rPr>
      </w:pPr>
    </w:p>
    <w:p w14:paraId="771AF16D">
      <w:pPr>
        <w:spacing w:after="163" w:line="265" w:lineRule="auto"/>
        <w:ind w:left="-5" w:hanging="10"/>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0" distB="0" distL="0" distR="0">
            <wp:extent cx="5939790" cy="4868545"/>
            <wp:effectExtent l="0" t="0" r="3810" b="8255"/>
            <wp:docPr id="591938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938919" name="Picture 1"/>
                    <pic:cNvPicPr>
                      <a:picLocks noChangeAspect="1"/>
                    </pic:cNvPicPr>
                  </pic:nvPicPr>
                  <pic:blipFill>
                    <a:blip r:embed="rId8"/>
                    <a:stretch>
                      <a:fillRect/>
                    </a:stretch>
                  </pic:blipFill>
                  <pic:spPr>
                    <a:xfrm>
                      <a:off x="0" y="0"/>
                      <a:ext cx="5939790" cy="4868545"/>
                    </a:xfrm>
                    <a:prstGeom prst="rect">
                      <a:avLst/>
                    </a:prstGeom>
                  </pic:spPr>
                </pic:pic>
              </a:graphicData>
            </a:graphic>
          </wp:inline>
        </w:drawing>
      </w:r>
    </w:p>
    <w:p w14:paraId="66074163">
      <w:pPr>
        <w:spacing w:after="163" w:line="265" w:lineRule="auto"/>
        <w:ind w:left="-5" w:hanging="10"/>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0" distB="0" distL="0" distR="0">
            <wp:extent cx="5844540" cy="4800600"/>
            <wp:effectExtent l="0" t="0" r="3810" b="0"/>
            <wp:docPr id="1052835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835128" name="Picture 1"/>
                    <pic:cNvPicPr>
                      <a:picLocks noChangeAspect="1"/>
                    </pic:cNvPicPr>
                  </pic:nvPicPr>
                  <pic:blipFill>
                    <a:blip r:embed="rId9"/>
                    <a:stretch>
                      <a:fillRect/>
                    </a:stretch>
                  </pic:blipFill>
                  <pic:spPr>
                    <a:xfrm>
                      <a:off x="0" y="0"/>
                      <a:ext cx="5845047" cy="4801016"/>
                    </a:xfrm>
                    <a:prstGeom prst="rect">
                      <a:avLst/>
                    </a:prstGeom>
                  </pic:spPr>
                </pic:pic>
              </a:graphicData>
            </a:graphic>
          </wp:inline>
        </w:drawing>
      </w:r>
    </w:p>
    <w:p w14:paraId="5A22581F">
      <w:pPr>
        <w:spacing w:after="163" w:line="265" w:lineRule="auto"/>
        <w:ind w:left="-5" w:hanging="10"/>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0" distB="0" distL="0" distR="0">
            <wp:extent cx="5814060" cy="4892040"/>
            <wp:effectExtent l="0" t="0" r="0" b="3810"/>
            <wp:docPr id="724320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320231" name="Picture 1"/>
                    <pic:cNvPicPr>
                      <a:picLocks noChangeAspect="1"/>
                    </pic:cNvPicPr>
                  </pic:nvPicPr>
                  <pic:blipFill>
                    <a:blip r:embed="rId10"/>
                    <a:stretch>
                      <a:fillRect/>
                    </a:stretch>
                  </pic:blipFill>
                  <pic:spPr>
                    <a:xfrm>
                      <a:off x="0" y="0"/>
                      <a:ext cx="5814564" cy="4892464"/>
                    </a:xfrm>
                    <a:prstGeom prst="rect">
                      <a:avLst/>
                    </a:prstGeom>
                  </pic:spPr>
                </pic:pic>
              </a:graphicData>
            </a:graphic>
          </wp:inline>
        </w:drawing>
      </w:r>
    </w:p>
    <w:p w14:paraId="609BC207">
      <w:pPr>
        <w:spacing w:after="163" w:line="265" w:lineRule="auto"/>
        <w:ind w:left="-5" w:hanging="10"/>
        <w:rPr>
          <w:rFonts w:ascii="Times New Roman" w:hAnsi="Times New Roman" w:eastAsia="Times New Roman" w:cs="Times New Roman"/>
          <w:b/>
          <w:sz w:val="24"/>
          <w:szCs w:val="24"/>
        </w:rPr>
      </w:pPr>
    </w:p>
    <w:p w14:paraId="16023F14">
      <w:pPr>
        <w:spacing w:after="163" w:line="265" w:lineRule="auto"/>
        <w:ind w:left="-5" w:hanging="10"/>
        <w:rPr>
          <w:rFonts w:ascii="Times New Roman" w:hAnsi="Times New Roman" w:eastAsia="Times New Roman" w:cs="Times New Roman"/>
          <w:b/>
          <w:sz w:val="24"/>
          <w:szCs w:val="24"/>
        </w:rPr>
      </w:pPr>
    </w:p>
    <w:p w14:paraId="367E00F6">
      <w:pPr>
        <w:spacing w:after="163" w:line="265" w:lineRule="auto"/>
        <w:ind w:left="-5" w:hanging="10"/>
        <w:rPr>
          <w:rFonts w:ascii="Times New Roman" w:hAnsi="Times New Roman" w:eastAsia="Times New Roman" w:cs="Times New Roman"/>
          <w:b/>
          <w:sz w:val="24"/>
          <w:szCs w:val="24"/>
        </w:rPr>
      </w:pPr>
    </w:p>
    <w:p w14:paraId="2CA97903">
      <w:pPr>
        <w:spacing w:after="163" w:line="265" w:lineRule="auto"/>
        <w:ind w:left="-5" w:hanging="10"/>
        <w:rPr>
          <w:rFonts w:ascii="Times New Roman" w:hAnsi="Times New Roman" w:eastAsia="Times New Roman" w:cs="Times New Roman"/>
          <w:b/>
          <w:sz w:val="24"/>
          <w:szCs w:val="24"/>
        </w:rPr>
      </w:pPr>
    </w:p>
    <w:p w14:paraId="5E281F57">
      <w:pPr>
        <w:spacing w:after="163" w:line="265" w:lineRule="auto"/>
        <w:ind w:left="-5" w:hanging="10"/>
        <w:rPr>
          <w:rFonts w:ascii="Times New Roman" w:hAnsi="Times New Roman" w:eastAsia="Times New Roman" w:cs="Times New Roman"/>
          <w:b/>
          <w:sz w:val="24"/>
          <w:szCs w:val="24"/>
        </w:rPr>
      </w:pPr>
    </w:p>
    <w:p w14:paraId="79752B41">
      <w:pPr>
        <w:spacing w:after="163" w:line="265" w:lineRule="auto"/>
        <w:ind w:left="-5" w:hanging="10"/>
        <w:rPr>
          <w:rFonts w:ascii="Times New Roman" w:hAnsi="Times New Roman" w:eastAsia="Times New Roman" w:cs="Times New Roman"/>
          <w:b/>
          <w:sz w:val="24"/>
          <w:szCs w:val="24"/>
        </w:rPr>
      </w:pPr>
    </w:p>
    <w:p w14:paraId="4437DB50">
      <w:pPr>
        <w:spacing w:after="163" w:line="265" w:lineRule="auto"/>
        <w:ind w:left="-5" w:hanging="10"/>
        <w:rPr>
          <w:rFonts w:ascii="Times New Roman" w:hAnsi="Times New Roman" w:eastAsia="Times New Roman" w:cs="Times New Roman"/>
          <w:b/>
          <w:sz w:val="24"/>
          <w:szCs w:val="24"/>
        </w:rPr>
      </w:pPr>
    </w:p>
    <w:p w14:paraId="53948B53">
      <w:pPr>
        <w:spacing w:after="163" w:line="265" w:lineRule="auto"/>
        <w:ind w:left="-5" w:hanging="10"/>
        <w:rPr>
          <w:rFonts w:ascii="Times New Roman" w:hAnsi="Times New Roman" w:eastAsia="Times New Roman" w:cs="Times New Roman"/>
          <w:b/>
          <w:sz w:val="24"/>
          <w:szCs w:val="24"/>
        </w:rPr>
      </w:pPr>
    </w:p>
    <w:p w14:paraId="32EBB049">
      <w:pPr>
        <w:spacing w:after="163" w:line="265" w:lineRule="auto"/>
        <w:ind w:left="-5" w:hanging="10"/>
        <w:rPr>
          <w:rFonts w:ascii="Times New Roman" w:hAnsi="Times New Roman" w:eastAsia="Times New Roman" w:cs="Times New Roman"/>
          <w:b/>
          <w:sz w:val="24"/>
          <w:szCs w:val="24"/>
        </w:rPr>
      </w:pPr>
    </w:p>
    <w:p w14:paraId="426B3EA0">
      <w:pPr>
        <w:spacing w:after="163" w:line="265" w:lineRule="auto"/>
        <w:ind w:left="-5" w:hanging="10"/>
        <w:rPr>
          <w:rFonts w:ascii="Times New Roman" w:hAnsi="Times New Roman" w:eastAsia="Times New Roman" w:cs="Times New Roman"/>
          <w:b/>
          <w:sz w:val="24"/>
          <w:szCs w:val="24"/>
        </w:rPr>
      </w:pPr>
    </w:p>
    <w:p w14:paraId="45C84DE5">
      <w:pPr>
        <w:spacing w:after="163" w:line="265" w:lineRule="auto"/>
        <w:rPr>
          <w:rFonts w:ascii="Times New Roman" w:hAnsi="Times New Roman" w:eastAsia="Times New Roman" w:cs="Times New Roman"/>
          <w:b/>
          <w:sz w:val="24"/>
          <w:szCs w:val="24"/>
        </w:rPr>
      </w:pPr>
    </w:p>
    <w:p w14:paraId="5BAE06F2">
      <w:pPr>
        <w:spacing w:after="163" w:line="265" w:lineRule="auto"/>
        <w:ind w:left="2880"/>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CONCLUSION</w:t>
      </w:r>
    </w:p>
    <w:p w14:paraId="4F7ED122">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The use of polymorphism allows the system to handle various tour types in a consistent manner. This System’s design ensures efficient management of different tour offerings, streamlines the booking process and allows for easy expansion. This design ensures that the system can grow and adapt over time, providing a strong foundations for future enhancements.</w:t>
      </w:r>
    </w:p>
    <w:p w14:paraId="60629A61">
      <w:pPr>
        <w:spacing w:after="163" w:line="265" w:lineRule="auto"/>
        <w:ind w:left="-5" w:hanging="10"/>
        <w:rPr>
          <w:rFonts w:ascii="Times New Roman" w:hAnsi="Times New Roman" w:eastAsia="Times New Roman" w:cs="Times New Roman"/>
          <w:b/>
          <w:sz w:val="24"/>
          <w:szCs w:val="24"/>
        </w:rPr>
      </w:pPr>
    </w:p>
    <w:p w14:paraId="41C95C92">
      <w:pPr>
        <w:spacing w:after="163" w:line="265" w:lineRule="auto"/>
        <w:ind w:left="-5" w:hanging="10"/>
        <w:rPr>
          <w:rFonts w:ascii="Times New Roman" w:hAnsi="Times New Roman" w:eastAsia="Times New Roman" w:cs="Times New Roman"/>
          <w:b/>
          <w:sz w:val="24"/>
          <w:szCs w:val="24"/>
        </w:rPr>
      </w:pPr>
    </w:p>
    <w:p w14:paraId="64F12501">
      <w:pPr>
        <w:spacing w:after="163" w:line="265" w:lineRule="auto"/>
        <w:ind w:left="-5" w:hanging="10"/>
        <w:rPr>
          <w:rFonts w:ascii="Times New Roman" w:hAnsi="Times New Roman" w:eastAsia="Times New Roman" w:cs="Times New Roman"/>
          <w:bCs/>
          <w:sz w:val="24"/>
          <w:szCs w:val="24"/>
        </w:rPr>
      </w:pPr>
    </w:p>
    <w:p w14:paraId="12336F54">
      <w:pPr>
        <w:spacing w:after="163" w:line="265" w:lineRule="auto"/>
        <w:ind w:left="2155" w:firstLine="725"/>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REFERENCES</w:t>
      </w:r>
    </w:p>
    <w:p w14:paraId="616EC899">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1) Use Case Diagram - https://www.geeksforgeeks.org/use-case-diagram/</w:t>
      </w:r>
    </w:p>
    <w:p w14:paraId="4CDB3F45">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2) Class Diagram -https://www.geeksforgeeks.org/unified-modeling-language-uml-classdiagrams/</w:t>
      </w:r>
    </w:p>
    <w:p w14:paraId="42DED944">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3) OOPS Concepts - </w:t>
      </w:r>
      <w:r>
        <w:fldChar w:fldCharType="begin"/>
      </w:r>
      <w:r>
        <w:instrText xml:space="preserve"> HYPERLINK "https://www.geeksforgeeks.org/object-oriented-programming-in-cpp/" </w:instrText>
      </w:r>
      <w:r>
        <w:fldChar w:fldCharType="separate"/>
      </w:r>
      <w:r>
        <w:rPr>
          <w:rStyle w:val="5"/>
          <w:rFonts w:ascii="Times New Roman" w:hAnsi="Times New Roman" w:eastAsia="Times New Roman" w:cs="Times New Roman"/>
          <w:bCs/>
          <w:sz w:val="24"/>
          <w:szCs w:val="24"/>
        </w:rPr>
        <w:t>https://www.geeksforgeeks.org/object-oriented-programming-in-cpp/</w:t>
      </w:r>
      <w:r>
        <w:rPr>
          <w:rStyle w:val="5"/>
          <w:rFonts w:ascii="Times New Roman" w:hAnsi="Times New Roman" w:eastAsia="Times New Roman" w:cs="Times New Roman"/>
          <w:bCs/>
          <w:sz w:val="24"/>
          <w:szCs w:val="24"/>
        </w:rPr>
        <w:fldChar w:fldCharType="end"/>
      </w:r>
    </w:p>
    <w:p w14:paraId="68F1E305">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4)  File Handling - https://www.javatpoint.com/cpp-files-and-streams</w:t>
      </w:r>
    </w:p>
    <w:p w14:paraId="229F2A82">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5) Exception - https://www.w3schools.com/cpp/cpp_exceptions.asp</w:t>
      </w:r>
    </w:p>
    <w:p w14:paraId="67B28AF1">
      <w:pPr>
        <w:spacing w:after="163" w:line="265" w:lineRule="auto"/>
        <w:ind w:left="-5" w:hanging="1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6) A Tour of C++ - https://www.goodreads.com/book/show/18197265-a-tour-of-c</w:t>
      </w:r>
    </w:p>
    <w:p w14:paraId="7A41F0EC">
      <w:pPr>
        <w:spacing w:after="163" w:line="265" w:lineRule="auto"/>
        <w:ind w:left="-5" w:hanging="10"/>
        <w:rPr>
          <w:rFonts w:ascii="Times New Roman" w:hAnsi="Times New Roman" w:eastAsia="Times New Roman" w:cs="Times New Roman"/>
          <w:b/>
          <w:sz w:val="24"/>
          <w:szCs w:val="24"/>
        </w:rPr>
      </w:pPr>
    </w:p>
    <w:p w14:paraId="4EC48B2A">
      <w:pPr>
        <w:spacing w:after="163" w:line="265" w:lineRule="auto"/>
        <w:ind w:left="-5" w:hanging="10"/>
        <w:rPr>
          <w:rFonts w:ascii="Times New Roman" w:hAnsi="Times New Roman" w:eastAsia="Times New Roman" w:cs="Times New Roman"/>
          <w:b/>
          <w:sz w:val="24"/>
          <w:szCs w:val="24"/>
        </w:rPr>
      </w:pPr>
    </w:p>
    <w:p w14:paraId="651BA6CB">
      <w:pPr>
        <w:spacing w:after="163" w:line="265" w:lineRule="auto"/>
        <w:ind w:left="-5" w:hanging="10"/>
        <w:rPr>
          <w:rFonts w:ascii="Times New Roman" w:hAnsi="Times New Roman" w:eastAsia="Times New Roman" w:cs="Times New Roman"/>
          <w:b/>
          <w:sz w:val="24"/>
          <w:szCs w:val="24"/>
        </w:rPr>
      </w:pPr>
    </w:p>
    <w:p w14:paraId="70DAA018">
      <w:pPr>
        <w:spacing w:after="163" w:line="265" w:lineRule="auto"/>
        <w:ind w:left="-5" w:hanging="10"/>
        <w:rPr>
          <w:rFonts w:ascii="Times New Roman" w:hAnsi="Times New Roman" w:eastAsia="Times New Roman" w:cs="Times New Roman"/>
          <w:b/>
          <w:sz w:val="24"/>
          <w:szCs w:val="24"/>
        </w:rPr>
      </w:pPr>
    </w:p>
    <w:p w14:paraId="0E3CBD92">
      <w:pPr>
        <w:spacing w:after="163" w:line="265" w:lineRule="auto"/>
        <w:ind w:left="-5" w:hanging="10"/>
        <w:rPr>
          <w:rFonts w:ascii="Times New Roman" w:hAnsi="Times New Roman" w:eastAsia="Times New Roman" w:cs="Times New Roman"/>
          <w:b/>
          <w:sz w:val="24"/>
          <w:szCs w:val="24"/>
        </w:rPr>
      </w:pPr>
    </w:p>
    <w:p w14:paraId="2CCD4EC4">
      <w:pPr>
        <w:spacing w:after="9048" w:line="265" w:lineRule="auto"/>
        <w:rPr>
          <w:rFonts w:ascii="Times New Roman" w:hAnsi="Times New Roman" w:eastAsia="Times New Roman" w:cs="Times New Roman"/>
          <w:b/>
          <w:sz w:val="28"/>
        </w:rPr>
      </w:pPr>
    </w:p>
    <w:sectPr>
      <w:pgSz w:w="12240" w:h="15840"/>
      <w:pgMar w:top="1486" w:right="1446" w:bottom="1498" w:left="1440" w:header="720" w:footer="720" w:gutter="0"/>
      <w:pgBorders w:offsetFrom="page">
        <w:top w:val="single" w:color="auto" w:sz="4" w:space="24"/>
        <w:left w:val="single" w:color="auto" w:sz="4" w:space="24"/>
        <w:bottom w:val="single" w:color="auto" w:sz="4" w:space="24"/>
        <w:right w:val="single" w:color="auto" w:sz="4" w:space="24"/>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bullet"/>
      <w:lvlText w:val="●"/>
      <w:lvlJc w:val="left"/>
      <w:pPr>
        <w:ind w:left="945"/>
      </w:pPr>
      <w:rPr>
        <w:rFonts w:ascii="Arial" w:hAnsi="Arial" w:eastAsia="Arial" w:cs="Arial"/>
        <w:b w:val="0"/>
        <w:i w:val="0"/>
        <w:color w:val="222222"/>
        <w:sz w:val="24"/>
        <w:szCs w:val="24"/>
        <w:u w:val="none" w:color="000000"/>
        <w:shd w:val="clear" w:color="auto" w:fill="auto"/>
        <w:vertAlign w:val="baseline"/>
      </w:rPr>
    </w:lvl>
    <w:lvl w:ilvl="1" w:tentative="0">
      <w:start w:val="1"/>
      <w:numFmt w:val="bullet"/>
      <w:lvlText w:val="o"/>
      <w:lvlJc w:val="left"/>
      <w:pPr>
        <w:ind w:left="1440"/>
      </w:pPr>
      <w:rPr>
        <w:rFonts w:ascii="Arial" w:hAnsi="Arial" w:eastAsia="Arial" w:cs="Arial"/>
        <w:b w:val="0"/>
        <w:i w:val="0"/>
        <w:color w:val="222222"/>
        <w:sz w:val="24"/>
        <w:szCs w:val="24"/>
        <w:u w:val="none" w:color="000000"/>
        <w:shd w:val="clear" w:color="auto" w:fill="auto"/>
        <w:vertAlign w:val="baseline"/>
      </w:rPr>
    </w:lvl>
    <w:lvl w:ilvl="2" w:tentative="0">
      <w:start w:val="1"/>
      <w:numFmt w:val="bullet"/>
      <w:lvlText w:val="▪"/>
      <w:lvlJc w:val="left"/>
      <w:pPr>
        <w:ind w:left="2160"/>
      </w:pPr>
      <w:rPr>
        <w:rFonts w:ascii="Arial" w:hAnsi="Arial" w:eastAsia="Arial" w:cs="Arial"/>
        <w:b w:val="0"/>
        <w:i w:val="0"/>
        <w:color w:val="222222"/>
        <w:sz w:val="24"/>
        <w:szCs w:val="24"/>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color w:val="222222"/>
        <w:sz w:val="24"/>
        <w:szCs w:val="24"/>
        <w:u w:val="none" w:color="000000"/>
        <w:shd w:val="clear" w:color="auto" w:fill="auto"/>
        <w:vertAlign w:val="baseline"/>
      </w:rPr>
    </w:lvl>
    <w:lvl w:ilvl="4" w:tentative="0">
      <w:start w:val="1"/>
      <w:numFmt w:val="bullet"/>
      <w:lvlText w:val="o"/>
      <w:lvlJc w:val="left"/>
      <w:pPr>
        <w:ind w:left="3600"/>
      </w:pPr>
      <w:rPr>
        <w:rFonts w:ascii="Arial" w:hAnsi="Arial" w:eastAsia="Arial" w:cs="Arial"/>
        <w:b w:val="0"/>
        <w:i w:val="0"/>
        <w:color w:val="222222"/>
        <w:sz w:val="24"/>
        <w:szCs w:val="24"/>
        <w:u w:val="none" w:color="000000"/>
        <w:shd w:val="clear" w:color="auto" w:fill="auto"/>
        <w:vertAlign w:val="baseline"/>
      </w:rPr>
    </w:lvl>
    <w:lvl w:ilvl="5" w:tentative="0">
      <w:start w:val="1"/>
      <w:numFmt w:val="bullet"/>
      <w:lvlText w:val="▪"/>
      <w:lvlJc w:val="left"/>
      <w:pPr>
        <w:ind w:left="4320"/>
      </w:pPr>
      <w:rPr>
        <w:rFonts w:ascii="Arial" w:hAnsi="Arial" w:eastAsia="Arial" w:cs="Arial"/>
        <w:b w:val="0"/>
        <w:i w:val="0"/>
        <w:color w:val="222222"/>
        <w:sz w:val="24"/>
        <w:szCs w:val="24"/>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color w:val="222222"/>
        <w:sz w:val="24"/>
        <w:szCs w:val="24"/>
        <w:u w:val="none" w:color="000000"/>
        <w:shd w:val="clear" w:color="auto" w:fill="auto"/>
        <w:vertAlign w:val="baseline"/>
      </w:rPr>
    </w:lvl>
    <w:lvl w:ilvl="7" w:tentative="0">
      <w:start w:val="1"/>
      <w:numFmt w:val="bullet"/>
      <w:lvlText w:val="o"/>
      <w:lvlJc w:val="left"/>
      <w:pPr>
        <w:ind w:left="5760"/>
      </w:pPr>
      <w:rPr>
        <w:rFonts w:ascii="Arial" w:hAnsi="Arial" w:eastAsia="Arial" w:cs="Arial"/>
        <w:b w:val="0"/>
        <w:i w:val="0"/>
        <w:color w:val="222222"/>
        <w:sz w:val="24"/>
        <w:szCs w:val="24"/>
        <w:u w:val="none" w:color="000000"/>
        <w:shd w:val="clear" w:color="auto" w:fill="auto"/>
        <w:vertAlign w:val="baseline"/>
      </w:rPr>
    </w:lvl>
    <w:lvl w:ilvl="8" w:tentative="0">
      <w:start w:val="1"/>
      <w:numFmt w:val="bullet"/>
      <w:lvlText w:val="▪"/>
      <w:lvlJc w:val="left"/>
      <w:pPr>
        <w:ind w:left="6480"/>
      </w:pPr>
      <w:rPr>
        <w:rFonts w:ascii="Arial" w:hAnsi="Arial" w:eastAsia="Arial" w:cs="Arial"/>
        <w:b w:val="0"/>
        <w:i w:val="0"/>
        <w:color w:val="222222"/>
        <w:sz w:val="24"/>
        <w:szCs w:val="24"/>
        <w:u w:val="none" w:color="000000"/>
        <w:shd w:val="clear" w:color="auto" w:fill="auto"/>
        <w:vertAlign w:val="baseline"/>
      </w:rPr>
    </w:lvl>
  </w:abstractNum>
  <w:abstractNum w:abstractNumId="1">
    <w:nsid w:val="00000002"/>
    <w:multiLevelType w:val="multilevel"/>
    <w:tmpl w:val="00000002"/>
    <w:lvl w:ilvl="0" w:tentative="0">
      <w:start w:val="1"/>
      <w:numFmt w:val="lowerLetter"/>
      <w:lvlText w:val="%1."/>
      <w:lvlJc w:val="left"/>
      <w:pPr>
        <w:ind w:left="240"/>
      </w:pPr>
      <w:rPr>
        <w:rFonts w:ascii="Times New Roman" w:hAnsi="Times New Roman" w:eastAsia="Times New Roman" w:cs="Times New Roman"/>
        <w:b w:val="0"/>
        <w:i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Times New Roman" w:hAnsi="Times New Roman" w:eastAsia="Times New Roman" w:cs="Times New Roman"/>
        <w:b w:val="0"/>
        <w:i w:val="0"/>
        <w:color w:val="000000"/>
        <w:sz w:val="24"/>
        <w:szCs w:val="24"/>
        <w:u w:val="none" w:color="000000"/>
        <w:shd w:val="clear" w:color="auto" w:fill="auto"/>
        <w:vertAlign w:val="baseline"/>
      </w:rPr>
    </w:lvl>
    <w:lvl w:ilvl="2" w:tentative="0">
      <w:start w:val="1"/>
      <w:numFmt w:val="lowerRoman"/>
      <w:lvlText w:val="%3"/>
      <w:lvlJc w:val="left"/>
      <w:pPr>
        <w:ind w:left="1800"/>
      </w:pPr>
      <w:rPr>
        <w:rFonts w:ascii="Times New Roman" w:hAnsi="Times New Roman" w:eastAsia="Times New Roman" w:cs="Times New Roman"/>
        <w:b w:val="0"/>
        <w:i w:val="0"/>
        <w:color w:val="000000"/>
        <w:sz w:val="24"/>
        <w:szCs w:val="24"/>
        <w:u w:val="none" w:color="000000"/>
        <w:shd w:val="clear" w:color="auto" w:fill="auto"/>
        <w:vertAlign w:val="baseline"/>
      </w:rPr>
    </w:lvl>
    <w:lvl w:ilvl="3" w:tentative="0">
      <w:start w:val="1"/>
      <w:numFmt w:val="decimal"/>
      <w:lvlText w:val="%4"/>
      <w:lvlJc w:val="left"/>
      <w:pPr>
        <w:ind w:left="2520"/>
      </w:pPr>
      <w:rPr>
        <w:rFonts w:ascii="Times New Roman" w:hAnsi="Times New Roman" w:eastAsia="Times New Roman" w:cs="Times New Roman"/>
        <w:b w:val="0"/>
        <w:i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Times New Roman" w:hAnsi="Times New Roman" w:eastAsia="Times New Roman" w:cs="Times New Roman"/>
        <w:b w:val="0"/>
        <w:i w:val="0"/>
        <w:color w:val="000000"/>
        <w:sz w:val="24"/>
        <w:szCs w:val="24"/>
        <w:u w:val="none" w:color="000000"/>
        <w:shd w:val="clear" w:color="auto" w:fill="auto"/>
        <w:vertAlign w:val="baseline"/>
      </w:rPr>
    </w:lvl>
    <w:lvl w:ilvl="5" w:tentative="0">
      <w:start w:val="1"/>
      <w:numFmt w:val="lowerRoman"/>
      <w:lvlText w:val="%6"/>
      <w:lvlJc w:val="left"/>
      <w:pPr>
        <w:ind w:left="3960"/>
      </w:pPr>
      <w:rPr>
        <w:rFonts w:ascii="Times New Roman" w:hAnsi="Times New Roman" w:eastAsia="Times New Roman" w:cs="Times New Roman"/>
        <w:b w:val="0"/>
        <w:i w:val="0"/>
        <w:color w:val="000000"/>
        <w:sz w:val="24"/>
        <w:szCs w:val="24"/>
        <w:u w:val="none" w:color="000000"/>
        <w:shd w:val="clear" w:color="auto" w:fill="auto"/>
        <w:vertAlign w:val="baseline"/>
      </w:rPr>
    </w:lvl>
    <w:lvl w:ilvl="6" w:tentative="0">
      <w:start w:val="1"/>
      <w:numFmt w:val="decimal"/>
      <w:lvlText w:val="%7"/>
      <w:lvlJc w:val="left"/>
      <w:pPr>
        <w:ind w:left="4680"/>
      </w:pPr>
      <w:rPr>
        <w:rFonts w:ascii="Times New Roman" w:hAnsi="Times New Roman" w:eastAsia="Times New Roman" w:cs="Times New Roman"/>
        <w:b w:val="0"/>
        <w:i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Times New Roman" w:hAnsi="Times New Roman" w:eastAsia="Times New Roman" w:cs="Times New Roman"/>
        <w:b w:val="0"/>
        <w:i w:val="0"/>
        <w:color w:val="000000"/>
        <w:sz w:val="24"/>
        <w:szCs w:val="24"/>
        <w:u w:val="none" w:color="000000"/>
        <w:shd w:val="clear" w:color="auto" w:fill="auto"/>
        <w:vertAlign w:val="baseline"/>
      </w:rPr>
    </w:lvl>
    <w:lvl w:ilvl="8" w:tentative="0">
      <w:start w:val="1"/>
      <w:numFmt w:val="lowerRoman"/>
      <w:lvlText w:val="%9"/>
      <w:lvlJc w:val="left"/>
      <w:pPr>
        <w:ind w:left="6120"/>
      </w:pPr>
      <w:rPr>
        <w:rFonts w:ascii="Times New Roman" w:hAnsi="Times New Roman" w:eastAsia="Times New Roman" w:cs="Times New Roman"/>
        <w:b w:val="0"/>
        <w:i w:val="0"/>
        <w:color w:val="000000"/>
        <w:sz w:val="24"/>
        <w:szCs w:val="24"/>
        <w:u w:val="none" w:color="000000"/>
        <w:shd w:val="clear" w:color="auto" w:fill="auto"/>
        <w:vertAlign w:val="baseline"/>
      </w:rPr>
    </w:lvl>
  </w:abstractNum>
  <w:abstractNum w:abstractNumId="2">
    <w:nsid w:val="00000003"/>
    <w:multiLevelType w:val="multilevel"/>
    <w:tmpl w:val="00000003"/>
    <w:lvl w:ilvl="0" w:tentative="0">
      <w:start w:val="2"/>
      <w:numFmt w:val="decimal"/>
      <w:lvlText w:val="%1."/>
      <w:lvlJc w:val="left"/>
      <w:pPr>
        <w:ind w:left="240"/>
      </w:pPr>
      <w:rPr>
        <w:rFonts w:ascii="Times New Roman" w:hAnsi="Times New Roman" w:eastAsia="Times New Roman" w:cs="Times New Roman"/>
        <w:b/>
        <w:bCs/>
        <w:i w:val="0"/>
        <w:color w:val="222222"/>
        <w:sz w:val="24"/>
        <w:szCs w:val="24"/>
        <w:u w:val="none" w:color="000000"/>
        <w:shd w:val="clear" w:color="auto" w:fill="auto"/>
        <w:vertAlign w:val="baseline"/>
      </w:rPr>
    </w:lvl>
    <w:lvl w:ilvl="1" w:tentative="0">
      <w:start w:val="1"/>
      <w:numFmt w:val="bullet"/>
      <w:lvlText w:val="●"/>
      <w:lvlJc w:val="left"/>
      <w:pPr>
        <w:ind w:left="945"/>
      </w:pPr>
      <w:rPr>
        <w:rFonts w:ascii="Arial" w:hAnsi="Arial" w:eastAsia="Arial" w:cs="Arial"/>
        <w:b w:val="0"/>
        <w:i w:val="0"/>
        <w:color w:val="222222"/>
        <w:sz w:val="24"/>
        <w:szCs w:val="24"/>
        <w:u w:val="none" w:color="000000"/>
        <w:shd w:val="clear" w:color="auto" w:fill="auto"/>
        <w:vertAlign w:val="baseline"/>
      </w:rPr>
    </w:lvl>
    <w:lvl w:ilvl="2" w:tentative="0">
      <w:start w:val="1"/>
      <w:numFmt w:val="bullet"/>
      <w:lvlText w:val="▪"/>
      <w:lvlJc w:val="left"/>
      <w:pPr>
        <w:ind w:left="1440"/>
      </w:pPr>
      <w:rPr>
        <w:rFonts w:ascii="Arial" w:hAnsi="Arial" w:eastAsia="Arial" w:cs="Arial"/>
        <w:b w:val="0"/>
        <w:i w:val="0"/>
        <w:color w:val="222222"/>
        <w:sz w:val="24"/>
        <w:szCs w:val="24"/>
        <w:u w:val="none" w:color="000000"/>
        <w:shd w:val="clear" w:color="auto" w:fill="auto"/>
        <w:vertAlign w:val="baseline"/>
      </w:rPr>
    </w:lvl>
    <w:lvl w:ilvl="3" w:tentative="0">
      <w:start w:val="1"/>
      <w:numFmt w:val="bullet"/>
      <w:lvlText w:val="•"/>
      <w:lvlJc w:val="left"/>
      <w:pPr>
        <w:ind w:left="2160"/>
      </w:pPr>
      <w:rPr>
        <w:rFonts w:ascii="Arial" w:hAnsi="Arial" w:eastAsia="Arial" w:cs="Arial"/>
        <w:b w:val="0"/>
        <w:i w:val="0"/>
        <w:color w:val="222222"/>
        <w:sz w:val="24"/>
        <w:szCs w:val="24"/>
        <w:u w:val="none" w:color="000000"/>
        <w:shd w:val="clear" w:color="auto" w:fill="auto"/>
        <w:vertAlign w:val="baseline"/>
      </w:rPr>
    </w:lvl>
    <w:lvl w:ilvl="4" w:tentative="0">
      <w:start w:val="1"/>
      <w:numFmt w:val="bullet"/>
      <w:lvlText w:val="o"/>
      <w:lvlJc w:val="left"/>
      <w:pPr>
        <w:ind w:left="2880"/>
      </w:pPr>
      <w:rPr>
        <w:rFonts w:ascii="Arial" w:hAnsi="Arial" w:eastAsia="Arial" w:cs="Arial"/>
        <w:b w:val="0"/>
        <w:i w:val="0"/>
        <w:color w:val="222222"/>
        <w:sz w:val="24"/>
        <w:szCs w:val="24"/>
        <w:u w:val="none" w:color="000000"/>
        <w:shd w:val="clear" w:color="auto" w:fill="auto"/>
        <w:vertAlign w:val="baseline"/>
      </w:rPr>
    </w:lvl>
    <w:lvl w:ilvl="5" w:tentative="0">
      <w:start w:val="1"/>
      <w:numFmt w:val="bullet"/>
      <w:lvlText w:val="▪"/>
      <w:lvlJc w:val="left"/>
      <w:pPr>
        <w:ind w:left="3600"/>
      </w:pPr>
      <w:rPr>
        <w:rFonts w:ascii="Arial" w:hAnsi="Arial" w:eastAsia="Arial" w:cs="Arial"/>
        <w:b w:val="0"/>
        <w:i w:val="0"/>
        <w:color w:val="222222"/>
        <w:sz w:val="24"/>
        <w:szCs w:val="24"/>
        <w:u w:val="none" w:color="000000"/>
        <w:shd w:val="clear" w:color="auto" w:fill="auto"/>
        <w:vertAlign w:val="baseline"/>
      </w:rPr>
    </w:lvl>
    <w:lvl w:ilvl="6" w:tentative="0">
      <w:start w:val="1"/>
      <w:numFmt w:val="bullet"/>
      <w:lvlText w:val="•"/>
      <w:lvlJc w:val="left"/>
      <w:pPr>
        <w:ind w:left="4320"/>
      </w:pPr>
      <w:rPr>
        <w:rFonts w:ascii="Arial" w:hAnsi="Arial" w:eastAsia="Arial" w:cs="Arial"/>
        <w:b w:val="0"/>
        <w:i w:val="0"/>
        <w:color w:val="222222"/>
        <w:sz w:val="24"/>
        <w:szCs w:val="24"/>
        <w:u w:val="none" w:color="000000"/>
        <w:shd w:val="clear" w:color="auto" w:fill="auto"/>
        <w:vertAlign w:val="baseline"/>
      </w:rPr>
    </w:lvl>
    <w:lvl w:ilvl="7" w:tentative="0">
      <w:start w:val="1"/>
      <w:numFmt w:val="bullet"/>
      <w:lvlText w:val="o"/>
      <w:lvlJc w:val="left"/>
      <w:pPr>
        <w:ind w:left="5040"/>
      </w:pPr>
      <w:rPr>
        <w:rFonts w:ascii="Arial" w:hAnsi="Arial" w:eastAsia="Arial" w:cs="Arial"/>
        <w:b w:val="0"/>
        <w:i w:val="0"/>
        <w:color w:val="222222"/>
        <w:sz w:val="24"/>
        <w:szCs w:val="24"/>
        <w:u w:val="none" w:color="000000"/>
        <w:shd w:val="clear" w:color="auto" w:fill="auto"/>
        <w:vertAlign w:val="baseline"/>
      </w:rPr>
    </w:lvl>
    <w:lvl w:ilvl="8" w:tentative="0">
      <w:start w:val="1"/>
      <w:numFmt w:val="bullet"/>
      <w:lvlText w:val="▪"/>
      <w:lvlJc w:val="left"/>
      <w:pPr>
        <w:ind w:left="5760"/>
      </w:pPr>
      <w:rPr>
        <w:rFonts w:ascii="Arial" w:hAnsi="Arial" w:eastAsia="Arial" w:cs="Arial"/>
        <w:b w:val="0"/>
        <w:i w:val="0"/>
        <w:color w:val="222222"/>
        <w:sz w:val="24"/>
        <w:szCs w:val="24"/>
        <w:u w:val="none" w:color="000000"/>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displayBackgroundShape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537"/>
    <w:rsid w:val="000A6C68"/>
    <w:rsid w:val="00302D8A"/>
    <w:rsid w:val="00514B97"/>
    <w:rsid w:val="005B4E86"/>
    <w:rsid w:val="005B5D8B"/>
    <w:rsid w:val="00767960"/>
    <w:rsid w:val="009D2A9D"/>
    <w:rsid w:val="00A61F8F"/>
    <w:rsid w:val="00F82537"/>
    <w:rsid w:val="44BE6C5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SimSu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Calibri"/>
      <w:color w:val="000000"/>
      <w:kern w:val="2"/>
      <w:sz w:val="22"/>
      <w:szCs w:val="22"/>
      <w:lang w:val="en-IN" w:eastAsia="en-IN" w:bidi="ar-SA"/>
      <w14:ligatures w14:val="standardContextual"/>
    </w:rPr>
  </w:style>
  <w:style w:type="paragraph" w:styleId="2">
    <w:name w:val="heading 1"/>
    <w:next w:val="1"/>
    <w:link w:val="7"/>
    <w:qFormat/>
    <w:uiPriority w:val="9"/>
    <w:pPr>
      <w:keepNext/>
      <w:keepLines/>
      <w:spacing w:after="200" w:line="265" w:lineRule="auto"/>
      <w:ind w:left="2890" w:hanging="10"/>
      <w:outlineLvl w:val="0"/>
    </w:pPr>
    <w:rPr>
      <w:rFonts w:ascii="Times New Roman" w:hAnsi="Times New Roman" w:eastAsia="Times New Roman" w:cs="Times New Roman"/>
      <w:b/>
      <w:color w:val="000000"/>
      <w:kern w:val="2"/>
      <w:sz w:val="28"/>
      <w:szCs w:val="22"/>
      <w:u w:val="single" w:color="000000"/>
      <w:lang w:val="en-IN" w:eastAsia="en-IN" w:bidi="ar-SA"/>
      <w14:ligatures w14:val="standardContextual"/>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yperlink"/>
    <w:basedOn w:val="3"/>
    <w:unhideWhenUsed/>
    <w:qFormat/>
    <w:uiPriority w:val="99"/>
    <w:rPr>
      <w:color w:val="0000FF" w:themeColor="hyperlink"/>
      <w:u w:val="single"/>
      <w14:textFill>
        <w14:solidFill>
          <w14:schemeClr w14:val="hlink"/>
        </w14:solidFill>
      </w14:textFill>
    </w:rPr>
  </w:style>
  <w:style w:type="paragraph" w:styleId="6">
    <w:name w:val="Normal (Web)"/>
    <w:basedOn w:val="1"/>
    <w:uiPriority w:val="99"/>
    <w:pPr>
      <w:spacing w:before="100" w:beforeAutospacing="1" w:after="100" w:afterAutospacing="1"/>
    </w:pPr>
    <w:rPr>
      <w:rFonts w:ascii="Times New Roman" w:hAnsi="Times New Roman" w:eastAsia="Times New Roman" w:cs="Times New Roman"/>
      <w:color w:val="auto"/>
      <w:kern w:val="0"/>
      <w:sz w:val="24"/>
      <w:szCs w:val="24"/>
      <w14:ligatures w14:val="none"/>
    </w:rPr>
  </w:style>
  <w:style w:type="character" w:customStyle="1" w:styleId="7">
    <w:name w:val="Heading 1 Char"/>
    <w:link w:val="2"/>
    <w:uiPriority w:val="0"/>
    <w:rPr>
      <w:rFonts w:ascii="Times New Roman" w:hAnsi="Times New Roman" w:eastAsia="Times New Roman" w:cs="Times New Roman"/>
      <w:b/>
      <w:color w:val="000000"/>
      <w:sz w:val="28"/>
      <w:u w:val="single" w:color="000000"/>
    </w:rPr>
  </w:style>
  <w:style w:type="paragraph" w:styleId="8">
    <w:name w:val="No Spacing"/>
    <w:qFormat/>
    <w:uiPriority w:val="1"/>
    <w:rPr>
      <w:rFonts w:ascii="Calibri" w:hAnsi="Calibri" w:eastAsia="Calibri" w:cs="Calibri"/>
      <w:color w:val="000000"/>
      <w:kern w:val="2"/>
      <w:sz w:val="22"/>
      <w:szCs w:val="22"/>
      <w:lang w:val="en-IN" w:eastAsia="en-IN" w:bidi="ar-SA"/>
      <w14:ligatures w14:val="standardContextual"/>
    </w:rPr>
  </w:style>
  <w:style w:type="character" w:customStyle="1" w:styleId="9">
    <w:name w:val="Unresolved Mention"/>
    <w:basedOn w:val="3"/>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25</Pages>
  <Words>2952</Words>
  <Characters>16833</Characters>
  <Lines>140</Lines>
  <Paragraphs>39</Paragraphs>
  <TotalTime>105</TotalTime>
  <ScaleCrop>false</ScaleCrop>
  <LinksUpToDate>false</LinksUpToDate>
  <CharactersWithSpaces>19746</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2024-06-27T16:21:00Z</dcterms:created>
  <dc:creator>Akash K</dc:creator>
  <cp:lastModifiedBy>MAHA MANISHA M CSE-2023</cp:lastModifiedBy>
  <cp:lastPrinted>2024-06-27T16:20:00Z</cp:lastPrinted>
  <dcterms:modified xsi:type="dcterms:W3CDTF">2025-03-24T14:54:26Z</dcterms:modified>
  <dc:title>final report</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DFD70647E41E489F945C3A848C3D88F6_13</vt:lpwstr>
  </property>
  <property fmtid="{D5CDD505-2E9C-101B-9397-08002B2CF9AE}" pid="3" name="KSOProductBuildVer">
    <vt:lpwstr>1033-12.2.0.20326</vt:lpwstr>
  </property>
</Properties>
</file>